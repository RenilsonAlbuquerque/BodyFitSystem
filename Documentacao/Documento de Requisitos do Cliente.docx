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379BC" w:rsidRDefault="00D379BC"/>
    <w:p w:rsidR="00D379BC" w:rsidRDefault="00D379BC"/>
    <w:p w:rsidR="00D379BC" w:rsidRDefault="00D379BC"/>
    <w:p w:rsidR="00D379BC" w:rsidRDefault="00D379BC">
      <w:pPr>
        <w:rPr>
          <w:b/>
          <w:lang w:val="pt-BR" w:eastAsia="pt-BR"/>
        </w:rPr>
      </w:pPr>
      <w:r>
        <w:pict>
          <v:line id="_x0000_s1027" style="position:absolute;left:0;text-align:left;z-index:2" from="22.3pt,.35pt" to="425.5pt,.35pt" strokecolor="gray" strokeweight=".26mm">
            <v:stroke color2="#7f7f7f" joinstyle="miter" endcap="square"/>
          </v:line>
        </w:pict>
      </w:r>
    </w:p>
    <w:p w:rsidR="00D379BC" w:rsidRDefault="00D379BC">
      <w:pPr>
        <w:pStyle w:val="titulocapa"/>
        <w:ind w:firstLine="0"/>
      </w:pPr>
      <w:r>
        <w:t>Documento de Requisitos do Cliente</w:t>
      </w:r>
    </w:p>
    <w:p w:rsidR="00D379BC" w:rsidRDefault="00D379BC">
      <w:pPr>
        <w:pStyle w:val="titulocapa2"/>
        <w:ind w:firstLine="0"/>
        <w:rPr>
          <w:b/>
        </w:rPr>
      </w:pPr>
    </w:p>
    <w:p w:rsidR="00D379BC" w:rsidRDefault="00D379BC">
      <w:pPr>
        <w:rPr>
          <w:b/>
        </w:rPr>
      </w:pPr>
    </w:p>
    <w:p w:rsidR="00D379BC" w:rsidRDefault="00270975">
      <w:pPr>
        <w:jc w:val="center"/>
        <w:rPr>
          <w:rFonts w:ascii="Arial" w:hAnsi="Arial" w:cs="Arial"/>
        </w:rPr>
      </w:pPr>
      <w:r w:rsidRPr="00270975">
        <w:rPr>
          <w:rFonts w:ascii="Arial" w:hAnsi="Arial" w:cs="Arial"/>
        </w:rPr>
        <w:t>BodyFitSystem</w:t>
      </w:r>
    </w:p>
    <w:p w:rsidR="00D379BC" w:rsidRDefault="00D379BC" w:rsidP="00270975">
      <w:pPr>
        <w:jc w:val="center"/>
        <w:rPr>
          <w:rFonts w:ascii="Arial" w:hAnsi="Arial" w:cs="Arial"/>
          <w:sz w:val="20"/>
          <w:lang w:val="pt-BR" w:eastAsia="pt-BR"/>
        </w:rPr>
      </w:pPr>
      <w:r>
        <w:rPr>
          <w:rFonts w:ascii="Arial" w:hAnsi="Arial" w:cs="Arial"/>
        </w:rPr>
        <w:t xml:space="preserve">Cliente: </w:t>
      </w:r>
      <w:r w:rsidR="00021CD1" w:rsidRPr="00021CD1">
        <w:rPr>
          <w:rFonts w:ascii="Arial" w:hAnsi="Arial" w:cs="Arial"/>
        </w:rPr>
        <w:t>BodyFit</w:t>
      </w:r>
    </w:p>
    <w:p w:rsidR="00D379BC" w:rsidRDefault="00D379BC">
      <w:pPr>
        <w:rPr>
          <w:rFonts w:ascii="Arial" w:hAnsi="Arial" w:cs="Arial"/>
          <w:sz w:val="20"/>
          <w:lang w:val="pt-BR" w:eastAsia="pt-BR"/>
        </w:rPr>
      </w:pPr>
    </w:p>
    <w:p w:rsidR="00D379BC" w:rsidRDefault="00D379BC">
      <w:pPr>
        <w:rPr>
          <w:rFonts w:ascii="Arial" w:hAnsi="Arial" w:cs="Arial"/>
          <w:sz w:val="20"/>
          <w:lang w:val="pt-BR" w:eastAsia="pt-BR"/>
        </w:rPr>
      </w:pPr>
    </w:p>
    <w:p w:rsidR="00D379BC" w:rsidRDefault="00D379BC">
      <w:pPr>
        <w:rPr>
          <w:rFonts w:ascii="Arial" w:hAnsi="Arial" w:cs="Arial"/>
          <w:sz w:val="20"/>
          <w:lang w:val="pt-BR" w:eastAsia="pt-BR"/>
        </w:rPr>
      </w:pPr>
    </w:p>
    <w:p w:rsidR="00D379BC" w:rsidRDefault="00D379BC">
      <w:pPr>
        <w:jc w:val="center"/>
      </w:pPr>
      <w:r>
        <w:rPr>
          <w:rFonts w:ascii="Arial" w:hAnsi="Arial" w:cs="Arial"/>
        </w:rPr>
        <w:br/>
      </w:r>
    </w:p>
    <w:p w:rsidR="00D379BC" w:rsidRDefault="00D379BC">
      <w:pPr>
        <w:pStyle w:val="Corpodetexto"/>
      </w:pPr>
      <w:r>
        <w:br/>
      </w:r>
    </w:p>
    <w:p w:rsidR="00D379BC" w:rsidRDefault="00270975">
      <w:pPr>
        <w:jc w:val="center"/>
      </w:pPr>
      <w:r>
        <w:t xml:space="preserve">  </w:t>
      </w:r>
      <w:r w:rsidR="00D379BC">
        <w:t xml:space="preserve">Responsável: </w:t>
      </w:r>
      <w:r w:rsidR="00DC1E4E">
        <w:t>Jeovane Victor Ferreira</w:t>
      </w:r>
    </w:p>
    <w:p w:rsidR="00D379BC" w:rsidRDefault="00D379BC"/>
    <w:p w:rsidR="00D379BC" w:rsidRDefault="00D379BC">
      <w:pPr>
        <w:rPr>
          <w:lang w:val="pt-BR" w:eastAsia="pt-BR"/>
        </w:rPr>
        <w:sectPr w:rsidR="00D379BC">
          <w:headerReference w:type="default" r:id="rId7"/>
          <w:footerReference w:type="default" r:id="rId8"/>
          <w:pgSz w:w="11906" w:h="16838"/>
          <w:pgMar w:top="1701" w:right="1151" w:bottom="1140" w:left="1712" w:header="561" w:footer="561" w:gutter="0"/>
          <w:cols w:space="720"/>
          <w:titlePg/>
          <w:docGrid w:linePitch="360"/>
        </w:sectPr>
      </w:pPr>
      <w:r>
        <w:pict>
          <v:line id="_x0000_s1026" style="position:absolute;left:0;text-align:left;z-index:1" from="22.3pt,7.45pt" to="425.5pt,7.45pt" strokecolor="gray" strokeweight=".26mm">
            <v:stroke color2="#7f7f7f" joinstyle="miter" endcap="square"/>
          </v:line>
        </w:pict>
      </w:r>
    </w:p>
    <w:p w:rsidR="00D379BC" w:rsidRDefault="00D379BC">
      <w:pPr>
        <w:pStyle w:val="PSCLegenda"/>
      </w:pPr>
    </w:p>
    <w:p w:rsidR="00D379BC" w:rsidRDefault="00D379BC">
      <w:pPr>
        <w:pStyle w:val="PSCLegenda"/>
      </w:pPr>
    </w:p>
    <w:p w:rsidR="00D379BC" w:rsidRDefault="00D379BC">
      <w:pPr>
        <w:pStyle w:val="PSCLegenda"/>
      </w:pPr>
    </w:p>
    <w:p w:rsidR="00D379BC" w:rsidRDefault="00D379BC">
      <w:pPr>
        <w:pStyle w:val="PSCLegenda"/>
      </w:pPr>
      <w:r>
        <w:t>Histórico de Alterações</w:t>
      </w:r>
    </w:p>
    <w:tbl>
      <w:tblPr>
        <w:tblW w:w="0" w:type="auto"/>
        <w:tblInd w:w="108" w:type="dxa"/>
        <w:tblLayout w:type="fixed"/>
        <w:tblLook w:val="0000"/>
      </w:tblPr>
      <w:tblGrid>
        <w:gridCol w:w="1276"/>
        <w:gridCol w:w="992"/>
        <w:gridCol w:w="4253"/>
        <w:gridCol w:w="2470"/>
      </w:tblGrid>
      <w:tr w:rsidR="00D379BC">
        <w:trPr>
          <w:cantSplit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D379BC" w:rsidRDefault="00D379BC">
            <w:pPr>
              <w:pStyle w:val="PSCTabelaCabecalho"/>
            </w:pPr>
            <w:r>
              <w:t>Data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D379BC" w:rsidRDefault="00D379BC">
            <w:pPr>
              <w:pStyle w:val="PSCTabelaCabecalho"/>
            </w:pPr>
            <w:r>
              <w:t>Versão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D379BC" w:rsidRDefault="00D379BC">
            <w:pPr>
              <w:pStyle w:val="PSCTabelaCabecalho"/>
            </w:pPr>
            <w:r>
              <w:t>Descrição</w:t>
            </w:r>
          </w:p>
        </w:tc>
        <w:tc>
          <w:tcPr>
            <w:tcW w:w="2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D379BC" w:rsidRDefault="00D379BC">
            <w:pPr>
              <w:pStyle w:val="PSCTabelaCabecalho"/>
            </w:pPr>
            <w:r>
              <w:t>Autor</w:t>
            </w:r>
          </w:p>
        </w:tc>
      </w:tr>
      <w:tr w:rsidR="00D379BC">
        <w:trPr>
          <w:cantSplit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379BC" w:rsidRDefault="00DC1E4E">
            <w:pPr>
              <w:snapToGrid w:val="0"/>
            </w:pPr>
            <w:r>
              <w:t>31/08/2016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379BC" w:rsidRDefault="00DC1E4E">
            <w:pPr>
              <w:snapToGrid w:val="0"/>
            </w:pPr>
            <w:r>
              <w:t>1.0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379BC" w:rsidRDefault="00DC1E4E">
            <w:pPr>
              <w:snapToGrid w:val="0"/>
            </w:pPr>
            <w:r>
              <w:t>Definição inicial dos requisitos</w:t>
            </w:r>
          </w:p>
        </w:tc>
        <w:tc>
          <w:tcPr>
            <w:tcW w:w="2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379BC" w:rsidRDefault="00DC1E4E">
            <w:pPr>
              <w:snapToGrid w:val="0"/>
            </w:pPr>
            <w:r>
              <w:t>Jonatan, Davi e Renilson</w:t>
            </w:r>
          </w:p>
        </w:tc>
      </w:tr>
      <w:tr w:rsidR="00D379BC">
        <w:trPr>
          <w:cantSplit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379BC" w:rsidRDefault="00DC1E4E">
            <w:pPr>
              <w:snapToGrid w:val="0"/>
            </w:pPr>
            <w:r>
              <w:t>16/09/2016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379BC" w:rsidRDefault="00DC1E4E">
            <w:pPr>
              <w:snapToGrid w:val="0"/>
            </w:pPr>
            <w:r>
              <w:t>1.1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379BC" w:rsidRDefault="00DC1E4E">
            <w:pPr>
              <w:pStyle w:val="Cabealho"/>
              <w:tabs>
                <w:tab w:val="clear" w:pos="4320"/>
                <w:tab w:val="clear" w:pos="8640"/>
              </w:tabs>
              <w:snapToGrid w:val="0"/>
            </w:pPr>
            <w:r>
              <w:t>Conclusão do documento de requisitos</w:t>
            </w:r>
          </w:p>
        </w:tc>
        <w:tc>
          <w:tcPr>
            <w:tcW w:w="2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379BC" w:rsidRDefault="00DC1E4E">
            <w:pPr>
              <w:snapToGrid w:val="0"/>
            </w:pPr>
            <w:r>
              <w:t>Jonatan, Davi e Renilson</w:t>
            </w:r>
          </w:p>
        </w:tc>
      </w:tr>
      <w:tr w:rsidR="00D379BC">
        <w:trPr>
          <w:cantSplit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379BC" w:rsidRDefault="00D379BC">
            <w:pPr>
              <w:snapToGrid w:val="0"/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379BC" w:rsidRDefault="00D379BC">
            <w:pPr>
              <w:snapToGrid w:val="0"/>
            </w:pP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379BC" w:rsidRDefault="00D379BC">
            <w:pPr>
              <w:snapToGrid w:val="0"/>
            </w:pPr>
          </w:p>
        </w:tc>
        <w:tc>
          <w:tcPr>
            <w:tcW w:w="2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379BC" w:rsidRDefault="00D379BC">
            <w:pPr>
              <w:snapToGrid w:val="0"/>
            </w:pPr>
          </w:p>
        </w:tc>
      </w:tr>
      <w:tr w:rsidR="00D379BC">
        <w:trPr>
          <w:cantSplit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379BC" w:rsidRDefault="00D379BC">
            <w:pPr>
              <w:snapToGrid w:val="0"/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379BC" w:rsidRDefault="00D379BC">
            <w:pPr>
              <w:snapToGrid w:val="0"/>
            </w:pP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379BC" w:rsidRDefault="00D379BC">
            <w:pPr>
              <w:snapToGrid w:val="0"/>
            </w:pPr>
          </w:p>
        </w:tc>
        <w:tc>
          <w:tcPr>
            <w:tcW w:w="2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379BC" w:rsidRDefault="00D379BC">
            <w:pPr>
              <w:snapToGrid w:val="0"/>
            </w:pPr>
          </w:p>
        </w:tc>
      </w:tr>
      <w:tr w:rsidR="00D379BC">
        <w:trPr>
          <w:cantSplit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379BC" w:rsidRDefault="00D379BC">
            <w:pPr>
              <w:snapToGrid w:val="0"/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379BC" w:rsidRDefault="00D379BC">
            <w:pPr>
              <w:snapToGrid w:val="0"/>
            </w:pP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379BC" w:rsidRDefault="00D379BC">
            <w:pPr>
              <w:snapToGrid w:val="0"/>
            </w:pPr>
          </w:p>
        </w:tc>
        <w:tc>
          <w:tcPr>
            <w:tcW w:w="2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379BC" w:rsidRDefault="00D379BC">
            <w:pPr>
              <w:snapToGrid w:val="0"/>
            </w:pPr>
          </w:p>
        </w:tc>
      </w:tr>
      <w:tr w:rsidR="00D379BC">
        <w:trPr>
          <w:cantSplit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379BC" w:rsidRDefault="00D379BC">
            <w:pPr>
              <w:snapToGrid w:val="0"/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379BC" w:rsidRDefault="00D379BC">
            <w:pPr>
              <w:snapToGrid w:val="0"/>
            </w:pP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379BC" w:rsidRDefault="00D379BC">
            <w:pPr>
              <w:snapToGrid w:val="0"/>
            </w:pPr>
          </w:p>
        </w:tc>
        <w:tc>
          <w:tcPr>
            <w:tcW w:w="2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379BC" w:rsidRDefault="00D379BC">
            <w:pPr>
              <w:snapToGrid w:val="0"/>
            </w:pPr>
          </w:p>
        </w:tc>
      </w:tr>
      <w:tr w:rsidR="00D379BC">
        <w:trPr>
          <w:cantSplit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379BC" w:rsidRDefault="00D379BC">
            <w:pPr>
              <w:snapToGrid w:val="0"/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379BC" w:rsidRDefault="00D379BC">
            <w:pPr>
              <w:snapToGrid w:val="0"/>
            </w:pP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379BC" w:rsidRDefault="00D379BC">
            <w:pPr>
              <w:snapToGrid w:val="0"/>
            </w:pPr>
          </w:p>
        </w:tc>
        <w:tc>
          <w:tcPr>
            <w:tcW w:w="2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379BC" w:rsidRDefault="00D379BC">
            <w:pPr>
              <w:snapToGrid w:val="0"/>
            </w:pPr>
          </w:p>
        </w:tc>
      </w:tr>
      <w:tr w:rsidR="00D379BC">
        <w:trPr>
          <w:cantSplit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379BC" w:rsidRDefault="00D379BC">
            <w:pPr>
              <w:snapToGrid w:val="0"/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379BC" w:rsidRDefault="00D379BC">
            <w:pPr>
              <w:snapToGrid w:val="0"/>
            </w:pP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379BC" w:rsidRDefault="00D379BC">
            <w:pPr>
              <w:snapToGrid w:val="0"/>
            </w:pPr>
          </w:p>
        </w:tc>
        <w:tc>
          <w:tcPr>
            <w:tcW w:w="2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379BC" w:rsidRDefault="00D379BC">
            <w:pPr>
              <w:snapToGrid w:val="0"/>
            </w:pPr>
          </w:p>
        </w:tc>
      </w:tr>
      <w:tr w:rsidR="00D379BC">
        <w:trPr>
          <w:cantSplit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379BC" w:rsidRDefault="00D379BC">
            <w:pPr>
              <w:snapToGrid w:val="0"/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379BC" w:rsidRDefault="00D379BC">
            <w:pPr>
              <w:snapToGrid w:val="0"/>
            </w:pP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379BC" w:rsidRDefault="00D379BC">
            <w:pPr>
              <w:snapToGrid w:val="0"/>
            </w:pPr>
          </w:p>
        </w:tc>
        <w:tc>
          <w:tcPr>
            <w:tcW w:w="2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379BC" w:rsidRDefault="00D379BC">
            <w:pPr>
              <w:snapToGrid w:val="0"/>
            </w:pPr>
          </w:p>
        </w:tc>
      </w:tr>
      <w:tr w:rsidR="00D379BC">
        <w:trPr>
          <w:cantSplit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379BC" w:rsidRDefault="00D379BC">
            <w:pPr>
              <w:snapToGrid w:val="0"/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379BC" w:rsidRDefault="00D379BC">
            <w:pPr>
              <w:snapToGrid w:val="0"/>
            </w:pP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379BC" w:rsidRDefault="00D379BC">
            <w:pPr>
              <w:snapToGrid w:val="0"/>
            </w:pPr>
          </w:p>
        </w:tc>
        <w:tc>
          <w:tcPr>
            <w:tcW w:w="2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379BC" w:rsidRDefault="00D379BC">
            <w:pPr>
              <w:snapToGrid w:val="0"/>
            </w:pPr>
          </w:p>
        </w:tc>
      </w:tr>
      <w:tr w:rsidR="00D379BC">
        <w:trPr>
          <w:cantSplit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379BC" w:rsidRDefault="00D379BC">
            <w:pPr>
              <w:snapToGrid w:val="0"/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379BC" w:rsidRDefault="00D379BC">
            <w:pPr>
              <w:snapToGrid w:val="0"/>
            </w:pP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379BC" w:rsidRDefault="00D379BC">
            <w:pPr>
              <w:snapToGrid w:val="0"/>
            </w:pPr>
          </w:p>
        </w:tc>
        <w:tc>
          <w:tcPr>
            <w:tcW w:w="2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379BC" w:rsidRDefault="00D379BC">
            <w:pPr>
              <w:snapToGrid w:val="0"/>
            </w:pPr>
          </w:p>
        </w:tc>
      </w:tr>
    </w:tbl>
    <w:p w:rsidR="00D379BC" w:rsidRDefault="00D379BC">
      <w:pPr>
        <w:pStyle w:val="Rodap"/>
      </w:pPr>
    </w:p>
    <w:p w:rsidR="00D379BC" w:rsidRDefault="00D379BC">
      <w:pPr>
        <w:pStyle w:val="Rodap"/>
      </w:pPr>
    </w:p>
    <w:p w:rsidR="00D379BC" w:rsidRDefault="00D379BC">
      <w:pPr>
        <w:pStyle w:val="Rodap"/>
      </w:pPr>
    </w:p>
    <w:p w:rsidR="00D379BC" w:rsidRDefault="00D379BC">
      <w:pPr>
        <w:pStyle w:val="Rodap"/>
      </w:pPr>
    </w:p>
    <w:p w:rsidR="00D379BC" w:rsidRDefault="00D379BC">
      <w:pPr>
        <w:pStyle w:val="Rodap"/>
      </w:pPr>
    </w:p>
    <w:p w:rsidR="00D379BC" w:rsidRDefault="00D379BC">
      <w:pPr>
        <w:pStyle w:val="PSCLegenda"/>
      </w:pPr>
      <w:r>
        <w:t>Lista de Aprovadores</w:t>
      </w:r>
    </w:p>
    <w:tbl>
      <w:tblPr>
        <w:tblW w:w="0" w:type="auto"/>
        <w:tblInd w:w="-2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4605"/>
        <w:gridCol w:w="4645"/>
      </w:tblGrid>
      <w:tr w:rsidR="00D379BC"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D379BC" w:rsidRDefault="00D379BC">
            <w:pPr>
              <w:pStyle w:val="PSCTabelaCabecalho"/>
            </w:pPr>
            <w:r>
              <w:t>Nome</w:t>
            </w:r>
          </w:p>
        </w:tc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D379BC" w:rsidRDefault="00D379BC">
            <w:pPr>
              <w:pStyle w:val="PSCTabelaCabecalho"/>
            </w:pPr>
            <w:r>
              <w:t>Cargo</w:t>
            </w:r>
          </w:p>
        </w:tc>
      </w:tr>
      <w:tr w:rsidR="00D379BC"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79BC" w:rsidRDefault="00DC1E4E">
            <w:r w:rsidRPr="00DC1E4E">
              <w:t>Jeovane Victor Ferreira</w:t>
            </w:r>
          </w:p>
        </w:tc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9BC" w:rsidRDefault="00DC1E4E">
            <w:pPr>
              <w:snapToGrid w:val="0"/>
            </w:pPr>
            <w:r>
              <w:t>Diretor de Informatica</w:t>
            </w:r>
          </w:p>
        </w:tc>
      </w:tr>
      <w:tr w:rsidR="00D379BC"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79BC" w:rsidRDefault="00DC1E4E">
            <w:r>
              <w:t>Jonatan Washington Pereira da Silva</w:t>
            </w:r>
          </w:p>
        </w:tc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9BC" w:rsidRDefault="00DC1E4E">
            <w:pPr>
              <w:snapToGrid w:val="0"/>
            </w:pPr>
            <w:r>
              <w:t>Gerente de Projetos</w:t>
            </w:r>
          </w:p>
        </w:tc>
      </w:tr>
      <w:tr w:rsidR="00D379BC"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79BC" w:rsidRDefault="00D379BC"/>
        </w:tc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9BC" w:rsidRDefault="00D379BC">
            <w:pPr>
              <w:snapToGrid w:val="0"/>
            </w:pPr>
          </w:p>
        </w:tc>
      </w:tr>
      <w:tr w:rsidR="00D379BC"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79BC" w:rsidRDefault="00D379BC">
            <w:pPr>
              <w:snapToGrid w:val="0"/>
            </w:pPr>
          </w:p>
        </w:tc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9BC" w:rsidRDefault="00D379BC">
            <w:pPr>
              <w:snapToGrid w:val="0"/>
            </w:pPr>
          </w:p>
        </w:tc>
      </w:tr>
      <w:tr w:rsidR="00D379BC"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79BC" w:rsidRDefault="00D379BC">
            <w:pPr>
              <w:snapToGrid w:val="0"/>
            </w:pPr>
          </w:p>
        </w:tc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9BC" w:rsidRDefault="00D379BC">
            <w:pPr>
              <w:snapToGrid w:val="0"/>
            </w:pPr>
          </w:p>
        </w:tc>
      </w:tr>
      <w:tr w:rsidR="00D379BC"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79BC" w:rsidRDefault="00D379BC">
            <w:pPr>
              <w:snapToGrid w:val="0"/>
            </w:pPr>
          </w:p>
        </w:tc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9BC" w:rsidRDefault="00D379BC">
            <w:pPr>
              <w:snapToGrid w:val="0"/>
            </w:pPr>
          </w:p>
        </w:tc>
      </w:tr>
    </w:tbl>
    <w:p w:rsidR="00D379BC" w:rsidRDefault="00D379BC">
      <w:pPr>
        <w:rPr>
          <w:b/>
          <w:sz w:val="24"/>
        </w:rPr>
      </w:pPr>
    </w:p>
    <w:p w:rsidR="00D379BC" w:rsidRDefault="00D379BC">
      <w:pPr>
        <w:pageBreakBefore/>
        <w:rPr>
          <w:rFonts w:ascii="Verdana" w:hAnsi="Verdana" w:cs="Verdana"/>
          <w:b/>
        </w:rPr>
      </w:pPr>
      <w:r>
        <w:rPr>
          <w:rFonts w:ascii="Verdana" w:hAnsi="Verdana" w:cs="Verdana"/>
          <w:b/>
        </w:rPr>
        <w:lastRenderedPageBreak/>
        <w:t>Conteúdo</w:t>
      </w:r>
    </w:p>
    <w:p w:rsidR="00D379BC" w:rsidRDefault="00D379BC">
      <w:pPr>
        <w:rPr>
          <w:rFonts w:ascii="Verdana" w:hAnsi="Verdana" w:cs="Verdana"/>
          <w:b/>
        </w:rPr>
      </w:pPr>
    </w:p>
    <w:p w:rsidR="00D379BC" w:rsidRDefault="00D379BC">
      <w:pPr>
        <w:rPr>
          <w:rFonts w:ascii="Verdana" w:hAnsi="Verdana" w:cs="Verdana"/>
          <w:b/>
        </w:rPr>
      </w:pPr>
    </w:p>
    <w:p w:rsidR="00D379BC" w:rsidRDefault="00D379BC">
      <w:pPr>
        <w:pStyle w:val="Sumrio1"/>
        <w:tabs>
          <w:tab w:val="left" w:pos="440"/>
          <w:tab w:val="right" w:leader="dot" w:pos="9060"/>
        </w:tabs>
      </w:pPr>
      <w:r>
        <w:fldChar w:fldCharType="begin"/>
      </w:r>
      <w:r>
        <w:instrText xml:space="preserve"> TOC \o "2-3" \h \z \t "Título 1;1;PSC_Requisito;3" </w:instrText>
      </w:r>
      <w:r>
        <w:fldChar w:fldCharType="separate"/>
      </w:r>
      <w:hyperlink w:anchor="__RefHeading___Toc141253303" w:history="1">
        <w:r>
          <w:rPr>
            <w:b w:val="0"/>
            <w:lang w:val="pt-BR" w:eastAsia="pt-BR"/>
          </w:rPr>
          <w:t>1.</w:t>
        </w:r>
        <w:r>
          <w:rPr>
            <w:b w:val="0"/>
            <w:bCs w:val="0"/>
            <w:sz w:val="24"/>
            <w:szCs w:val="24"/>
            <w:lang w:val="en-US" w:eastAsia="pt-BR"/>
          </w:rPr>
          <w:tab/>
        </w:r>
        <w:r>
          <w:rPr>
            <w:b w:val="0"/>
            <w:lang w:val="pt-BR" w:eastAsia="pt-BR"/>
          </w:rPr>
          <w:t>Introdução</w:t>
        </w:r>
        <w:r>
          <w:rPr>
            <w:b w:val="0"/>
            <w:lang w:val="pt-BR" w:eastAsia="pt-BR"/>
          </w:rPr>
          <w:tab/>
        </w:r>
      </w:hyperlink>
      <w:r w:rsidR="0072237F">
        <w:t>5</w:t>
      </w:r>
    </w:p>
    <w:p w:rsidR="00D379BC" w:rsidRDefault="00D379BC">
      <w:pPr>
        <w:pStyle w:val="Sumrio2"/>
        <w:tabs>
          <w:tab w:val="left" w:pos="880"/>
          <w:tab w:val="right" w:leader="dot" w:pos="9060"/>
        </w:tabs>
      </w:pPr>
      <w:hyperlink w:anchor="__RefHeading___Toc141253304" w:history="1">
        <w:r>
          <w:rPr>
            <w:lang w:val="pt-BR" w:eastAsia="pt-BR"/>
          </w:rPr>
          <w:t>1.1</w:t>
        </w:r>
        <w:r>
          <w:rPr>
            <w:i w:val="0"/>
            <w:iCs w:val="0"/>
            <w:sz w:val="24"/>
            <w:szCs w:val="24"/>
            <w:lang w:val="en-US" w:eastAsia="pt-BR"/>
          </w:rPr>
          <w:tab/>
        </w:r>
        <w:r>
          <w:rPr>
            <w:lang w:val="pt-BR" w:eastAsia="pt-BR"/>
          </w:rPr>
          <w:t>Propósito</w:t>
        </w:r>
        <w:r>
          <w:rPr>
            <w:lang w:val="pt-BR" w:eastAsia="pt-BR"/>
          </w:rPr>
          <w:tab/>
        </w:r>
      </w:hyperlink>
      <w:r w:rsidR="0072237F">
        <w:t>5</w:t>
      </w:r>
    </w:p>
    <w:p w:rsidR="00D379BC" w:rsidRDefault="00D379BC">
      <w:pPr>
        <w:pStyle w:val="Sumrio2"/>
        <w:tabs>
          <w:tab w:val="left" w:pos="880"/>
          <w:tab w:val="right" w:leader="dot" w:pos="9060"/>
        </w:tabs>
      </w:pPr>
      <w:hyperlink w:anchor="__RefHeading___Toc141253305" w:history="1">
        <w:r>
          <w:rPr>
            <w:lang w:val="pt-BR" w:eastAsia="pt-BR"/>
          </w:rPr>
          <w:t>1.2</w:t>
        </w:r>
        <w:r>
          <w:rPr>
            <w:i w:val="0"/>
            <w:iCs w:val="0"/>
            <w:sz w:val="24"/>
            <w:szCs w:val="24"/>
            <w:lang w:val="en-US" w:eastAsia="pt-BR"/>
          </w:rPr>
          <w:tab/>
        </w:r>
        <w:r>
          <w:rPr>
            <w:lang w:val="pt-BR" w:eastAsia="pt-BR"/>
          </w:rPr>
          <w:t>Público Alvo</w:t>
        </w:r>
        <w:r>
          <w:rPr>
            <w:lang w:val="pt-BR" w:eastAsia="pt-BR"/>
          </w:rPr>
          <w:tab/>
        </w:r>
      </w:hyperlink>
      <w:r w:rsidR="0072237F">
        <w:t>5</w:t>
      </w:r>
    </w:p>
    <w:p w:rsidR="00D379BC" w:rsidRDefault="00D379BC">
      <w:pPr>
        <w:pStyle w:val="Sumrio2"/>
        <w:tabs>
          <w:tab w:val="left" w:pos="880"/>
          <w:tab w:val="right" w:leader="dot" w:pos="9060"/>
        </w:tabs>
      </w:pPr>
      <w:hyperlink w:anchor="__RefHeading___Toc141253306" w:history="1">
        <w:r>
          <w:rPr>
            <w:lang w:val="pt-BR" w:eastAsia="pt-BR"/>
          </w:rPr>
          <w:t>1.3</w:t>
        </w:r>
        <w:r>
          <w:rPr>
            <w:i w:val="0"/>
            <w:iCs w:val="0"/>
            <w:sz w:val="24"/>
            <w:szCs w:val="24"/>
            <w:lang w:val="en-US" w:eastAsia="pt-BR"/>
          </w:rPr>
          <w:tab/>
        </w:r>
        <w:r>
          <w:rPr>
            <w:lang w:val="pt-BR" w:eastAsia="pt-BR"/>
          </w:rPr>
          <w:t>Convenções, termos e abreviações</w:t>
        </w:r>
        <w:r>
          <w:rPr>
            <w:lang w:val="pt-BR" w:eastAsia="pt-BR"/>
          </w:rPr>
          <w:tab/>
        </w:r>
      </w:hyperlink>
      <w:r w:rsidR="0072237F">
        <w:t>5</w:t>
      </w:r>
    </w:p>
    <w:p w:rsidR="00D379BC" w:rsidRDefault="00D379BC">
      <w:pPr>
        <w:pStyle w:val="Sumrio3"/>
        <w:tabs>
          <w:tab w:val="left" w:pos="1100"/>
          <w:tab w:val="right" w:leader="dot" w:pos="9060"/>
        </w:tabs>
      </w:pPr>
      <w:hyperlink w:anchor="__RefHeading___Toc141253307" w:history="1">
        <w:r>
          <w:rPr>
            <w:lang w:val="pt-BR" w:eastAsia="pt-BR"/>
          </w:rPr>
          <w:t>1.3.1</w:t>
        </w:r>
        <w:r>
          <w:rPr>
            <w:sz w:val="24"/>
            <w:szCs w:val="24"/>
            <w:lang w:val="en-US" w:eastAsia="pt-BR"/>
          </w:rPr>
          <w:tab/>
        </w:r>
        <w:r>
          <w:rPr>
            <w:lang w:val="pt-BR" w:eastAsia="pt-BR"/>
          </w:rPr>
          <w:t>Prioridades dos requisitos</w:t>
        </w:r>
        <w:r>
          <w:rPr>
            <w:lang w:val="pt-BR" w:eastAsia="pt-BR"/>
          </w:rPr>
          <w:tab/>
        </w:r>
      </w:hyperlink>
      <w:r w:rsidR="0072237F">
        <w:t>5</w:t>
      </w:r>
    </w:p>
    <w:p w:rsidR="00D379BC" w:rsidRDefault="00D379BC">
      <w:pPr>
        <w:pStyle w:val="Sumrio1"/>
        <w:tabs>
          <w:tab w:val="left" w:pos="440"/>
          <w:tab w:val="right" w:leader="dot" w:pos="9060"/>
        </w:tabs>
      </w:pPr>
      <w:hyperlink w:anchor="__RefHeading___Toc141253308" w:history="1">
        <w:r>
          <w:rPr>
            <w:lang w:val="pt-BR" w:eastAsia="pt-BR"/>
          </w:rPr>
          <w:t>2.</w:t>
        </w:r>
        <w:r>
          <w:rPr>
            <w:b w:val="0"/>
            <w:bCs w:val="0"/>
            <w:sz w:val="24"/>
            <w:szCs w:val="24"/>
            <w:lang w:val="en-US" w:eastAsia="pt-BR"/>
          </w:rPr>
          <w:tab/>
        </w:r>
        <w:r>
          <w:rPr>
            <w:lang w:val="pt-BR" w:eastAsia="pt-BR"/>
          </w:rPr>
          <w:t>Visão Geral do Sistema</w:t>
        </w:r>
        <w:r>
          <w:rPr>
            <w:lang w:val="pt-BR" w:eastAsia="pt-BR"/>
          </w:rPr>
          <w:tab/>
        </w:r>
      </w:hyperlink>
      <w:r w:rsidR="0072237F">
        <w:t>6</w:t>
      </w:r>
    </w:p>
    <w:p w:rsidR="00D379BC" w:rsidRDefault="00D379BC">
      <w:pPr>
        <w:pStyle w:val="Sumrio2"/>
        <w:tabs>
          <w:tab w:val="left" w:pos="880"/>
          <w:tab w:val="right" w:leader="dot" w:pos="9060"/>
        </w:tabs>
      </w:pPr>
      <w:hyperlink w:anchor="__RefHeading___Toc141253309" w:history="1">
        <w:r>
          <w:rPr>
            <w:lang w:val="pt-BR" w:eastAsia="pt-BR"/>
          </w:rPr>
          <w:t>2.1</w:t>
        </w:r>
        <w:r>
          <w:rPr>
            <w:i w:val="0"/>
            <w:iCs w:val="0"/>
            <w:sz w:val="24"/>
            <w:szCs w:val="24"/>
            <w:lang w:val="en-US" w:eastAsia="pt-BR"/>
          </w:rPr>
          <w:tab/>
        </w:r>
        <w:r>
          <w:rPr>
            <w:lang w:val="pt-BR" w:eastAsia="pt-BR"/>
          </w:rPr>
          <w:t>Modelo Navegacional</w:t>
        </w:r>
        <w:r>
          <w:rPr>
            <w:lang w:val="pt-BR" w:eastAsia="pt-BR"/>
          </w:rPr>
          <w:tab/>
        </w:r>
      </w:hyperlink>
      <w:r w:rsidR="0072237F">
        <w:t>6</w:t>
      </w:r>
    </w:p>
    <w:p w:rsidR="00E85115" w:rsidRDefault="00E85115" w:rsidP="00E85115">
      <w:pPr>
        <w:pStyle w:val="Sumrio1"/>
        <w:tabs>
          <w:tab w:val="left" w:pos="440"/>
          <w:tab w:val="right" w:leader="dot" w:pos="9060"/>
        </w:tabs>
      </w:pPr>
      <w:hyperlink w:anchor="__RefHeading___Toc141253313" w:history="1">
        <w:r>
          <w:rPr>
            <w:lang w:eastAsia="pt-BR"/>
          </w:rPr>
          <w:t>3.</w:t>
        </w:r>
        <w:r>
          <w:rPr>
            <w:b w:val="0"/>
            <w:bCs w:val="0"/>
            <w:sz w:val="24"/>
            <w:szCs w:val="24"/>
            <w:lang w:val="en-US" w:eastAsia="pt-BR"/>
          </w:rPr>
          <w:tab/>
        </w:r>
        <w:r>
          <w:rPr>
            <w:lang w:eastAsia="pt-BR"/>
          </w:rPr>
          <w:t>Requisitos Funcionais</w:t>
        </w:r>
        <w:r>
          <w:rPr>
            <w:lang w:eastAsia="pt-BR"/>
          </w:rPr>
          <w:tab/>
        </w:r>
      </w:hyperlink>
      <w:r>
        <w:t>7</w:t>
      </w:r>
    </w:p>
    <w:p w:rsidR="00E85115" w:rsidRDefault="00E85115" w:rsidP="00E85115">
      <w:pPr>
        <w:pStyle w:val="Sumrio2"/>
        <w:tabs>
          <w:tab w:val="left" w:pos="880"/>
          <w:tab w:val="right" w:leader="dot" w:pos="9060"/>
        </w:tabs>
      </w:pPr>
      <w:hyperlink w:anchor="__RefHeading___Toc141253314" w:history="1">
        <w:r>
          <w:rPr>
            <w:lang w:eastAsia="pt-BR"/>
          </w:rPr>
          <w:t>3.1</w:t>
        </w:r>
        <w:r>
          <w:rPr>
            <w:i w:val="0"/>
            <w:iCs w:val="0"/>
            <w:sz w:val="24"/>
            <w:szCs w:val="24"/>
            <w:lang w:val="en-US" w:eastAsia="pt-BR"/>
          </w:rPr>
          <w:tab/>
        </w:r>
        <w:r>
          <w:rPr>
            <w:lang w:eastAsia="pt-BR"/>
          </w:rPr>
          <w:t>Logon</w:t>
        </w:r>
        <w:r>
          <w:rPr>
            <w:lang w:eastAsia="pt-BR"/>
          </w:rPr>
          <w:tab/>
        </w:r>
      </w:hyperlink>
      <w:r>
        <w:t>7</w:t>
      </w:r>
    </w:p>
    <w:p w:rsidR="00E85115" w:rsidRDefault="00E85115" w:rsidP="00E85115">
      <w:pPr>
        <w:pStyle w:val="Sumrio3"/>
        <w:tabs>
          <w:tab w:val="right" w:leader="dot" w:pos="9060"/>
        </w:tabs>
      </w:pPr>
      <w:hyperlink w:anchor="__RefHeading___Toc141253315" w:history="1">
        <w:r>
          <w:rPr>
            <w:lang w:eastAsia="pt-BR"/>
          </w:rPr>
          <w:t xml:space="preserve">[RF001] </w:t>
        </w:r>
        <w:r>
          <w:t>Efetuar logon no sistema</w:t>
        </w:r>
        <w:r>
          <w:rPr>
            <w:lang w:eastAsia="pt-BR"/>
          </w:rPr>
          <w:tab/>
        </w:r>
      </w:hyperlink>
      <w:r>
        <w:t>7</w:t>
      </w:r>
    </w:p>
    <w:p w:rsidR="00E85115" w:rsidRPr="002410A1" w:rsidRDefault="00E85115" w:rsidP="00E85115">
      <w:pPr>
        <w:pStyle w:val="Sumrio3"/>
        <w:tabs>
          <w:tab w:val="right" w:leader="dot" w:pos="9060"/>
        </w:tabs>
      </w:pPr>
      <w:hyperlink w:anchor="__RefHeading___Toc141253315" w:history="1">
        <w:r>
          <w:rPr>
            <w:lang w:eastAsia="pt-BR"/>
          </w:rPr>
          <w:t xml:space="preserve">[RF002] </w:t>
        </w:r>
        <w:r>
          <w:t>Escolher o perfil de usuário</w:t>
        </w:r>
        <w:r>
          <w:rPr>
            <w:lang w:eastAsia="pt-BR"/>
          </w:rPr>
          <w:tab/>
        </w:r>
      </w:hyperlink>
      <w:r>
        <w:t>7</w:t>
      </w:r>
    </w:p>
    <w:p w:rsidR="00E85115" w:rsidRDefault="00E85115" w:rsidP="00E85115">
      <w:pPr>
        <w:pStyle w:val="Sumrio2"/>
        <w:tabs>
          <w:tab w:val="left" w:pos="880"/>
          <w:tab w:val="right" w:leader="dot" w:pos="9060"/>
        </w:tabs>
      </w:pPr>
      <w:hyperlink w:anchor="__RefHeading___Toc141253314" w:history="1">
        <w:r>
          <w:rPr>
            <w:lang w:eastAsia="pt-BR"/>
          </w:rPr>
          <w:t>3.2</w:t>
        </w:r>
        <w:r>
          <w:rPr>
            <w:i w:val="0"/>
            <w:iCs w:val="0"/>
            <w:sz w:val="24"/>
            <w:szCs w:val="24"/>
            <w:lang w:val="en-US" w:eastAsia="pt-BR"/>
          </w:rPr>
          <w:tab/>
        </w:r>
        <w:r w:rsidRPr="00DA4082">
          <w:rPr>
            <w:iCs w:val="0"/>
            <w:szCs w:val="24"/>
            <w:lang w:val="en-US" w:eastAsia="pt-BR"/>
          </w:rPr>
          <w:t>Cadastro</w:t>
        </w:r>
        <w:r>
          <w:rPr>
            <w:lang w:eastAsia="pt-BR"/>
          </w:rPr>
          <w:tab/>
        </w:r>
      </w:hyperlink>
      <w:r>
        <w:t>7</w:t>
      </w:r>
    </w:p>
    <w:p w:rsidR="00E85115" w:rsidRDefault="00E85115" w:rsidP="00E85115">
      <w:pPr>
        <w:pStyle w:val="Sumrio3"/>
        <w:tabs>
          <w:tab w:val="right" w:leader="dot" w:pos="9060"/>
        </w:tabs>
      </w:pPr>
      <w:hyperlink w:anchor="__RefHeading___Toc141253315" w:history="1">
        <w:r>
          <w:rPr>
            <w:lang w:eastAsia="pt-BR"/>
          </w:rPr>
          <w:t>[RF003]</w:t>
        </w:r>
        <w:r w:rsidRPr="00B028D3">
          <w:rPr>
            <w:i/>
            <w:lang w:eastAsia="pt-BR"/>
          </w:rPr>
          <w:t xml:space="preserve"> </w:t>
        </w:r>
        <w:r w:rsidRPr="00B028D3">
          <w:t>Cadastrar aluno</w:t>
        </w:r>
        <w:r>
          <w:rPr>
            <w:lang w:eastAsia="pt-BR"/>
          </w:rPr>
          <w:tab/>
        </w:r>
      </w:hyperlink>
      <w:r>
        <w:t>7</w:t>
      </w:r>
    </w:p>
    <w:p w:rsidR="00E85115" w:rsidRDefault="00E85115" w:rsidP="00E85115">
      <w:pPr>
        <w:pStyle w:val="Sumrio3"/>
        <w:tabs>
          <w:tab w:val="right" w:leader="dot" w:pos="9060"/>
        </w:tabs>
      </w:pPr>
      <w:hyperlink w:anchor="__RefHeading___Toc141253315" w:history="1">
        <w:r>
          <w:rPr>
            <w:lang w:eastAsia="pt-BR"/>
          </w:rPr>
          <w:t xml:space="preserve">[RF004] </w:t>
        </w:r>
        <w:r w:rsidRPr="00B028D3">
          <w:t>Cadastrar professor</w:t>
        </w:r>
        <w:r>
          <w:rPr>
            <w:lang w:eastAsia="pt-BR"/>
          </w:rPr>
          <w:tab/>
        </w:r>
      </w:hyperlink>
      <w:r>
        <w:t>7</w:t>
      </w:r>
    </w:p>
    <w:p w:rsidR="00E85115" w:rsidRDefault="00E85115" w:rsidP="00E85115">
      <w:pPr>
        <w:pStyle w:val="Sumrio3"/>
        <w:tabs>
          <w:tab w:val="right" w:leader="dot" w:pos="9060"/>
        </w:tabs>
      </w:pPr>
      <w:hyperlink w:anchor="__RefHeading___Toc141253315" w:history="1">
        <w:r>
          <w:rPr>
            <w:lang w:eastAsia="pt-BR"/>
          </w:rPr>
          <w:t xml:space="preserve">[RF005] </w:t>
        </w:r>
        <w:r w:rsidRPr="00B028D3">
          <w:t>Cadastrar administrador</w:t>
        </w:r>
        <w:r>
          <w:rPr>
            <w:lang w:eastAsia="pt-BR"/>
          </w:rPr>
          <w:tab/>
        </w:r>
      </w:hyperlink>
      <w:r>
        <w:t>7</w:t>
      </w:r>
    </w:p>
    <w:p w:rsidR="00DA0777" w:rsidRDefault="00DA0777" w:rsidP="00DA0777">
      <w:pPr>
        <w:pStyle w:val="Sumrio3"/>
        <w:tabs>
          <w:tab w:val="right" w:leader="dot" w:pos="9060"/>
        </w:tabs>
      </w:pPr>
      <w:hyperlink w:anchor="__RefHeading___Toc141253315" w:history="1">
        <w:r>
          <w:rPr>
            <w:lang w:eastAsia="pt-BR"/>
          </w:rPr>
          <w:t xml:space="preserve">[RF006] </w:t>
        </w:r>
        <w:r w:rsidRPr="00B028D3">
          <w:t xml:space="preserve">Cadastrar </w:t>
        </w:r>
        <w:r>
          <w:t>professor como coordenador</w:t>
        </w:r>
        <w:r>
          <w:rPr>
            <w:lang w:eastAsia="pt-BR"/>
          </w:rPr>
          <w:tab/>
        </w:r>
      </w:hyperlink>
      <w:r>
        <w:t>8</w:t>
      </w:r>
    </w:p>
    <w:p w:rsidR="00E85115" w:rsidRDefault="00E85115" w:rsidP="00E85115">
      <w:pPr>
        <w:pStyle w:val="Sumrio3"/>
        <w:tabs>
          <w:tab w:val="right" w:leader="dot" w:pos="9060"/>
        </w:tabs>
      </w:pPr>
      <w:hyperlink w:anchor="__RefHeading___Toc141253315" w:history="1">
        <w:r w:rsidR="00DA0777">
          <w:rPr>
            <w:lang w:eastAsia="pt-BR"/>
          </w:rPr>
          <w:t>[RF007</w:t>
        </w:r>
        <w:r>
          <w:rPr>
            <w:lang w:eastAsia="pt-BR"/>
          </w:rPr>
          <w:t xml:space="preserve">] </w:t>
        </w:r>
        <w:r w:rsidR="00DA0777">
          <w:t>Cadastrar E</w:t>
        </w:r>
        <w:r>
          <w:t>xercício</w:t>
        </w:r>
        <w:r w:rsidR="00216F0F">
          <w:t xml:space="preserve"> padrão</w:t>
        </w:r>
        <w:r>
          <w:rPr>
            <w:lang w:eastAsia="pt-BR"/>
          </w:rPr>
          <w:tab/>
        </w:r>
      </w:hyperlink>
      <w:r>
        <w:t>8</w:t>
      </w:r>
    </w:p>
    <w:p w:rsidR="00E85115" w:rsidRDefault="00E85115" w:rsidP="00E85115">
      <w:pPr>
        <w:pStyle w:val="Sumrio3"/>
        <w:tabs>
          <w:tab w:val="right" w:leader="dot" w:pos="9060"/>
        </w:tabs>
      </w:pPr>
      <w:hyperlink w:anchor="__RefHeading___Toc141253315" w:history="1">
        <w:r w:rsidR="00DA0777">
          <w:rPr>
            <w:lang w:eastAsia="pt-BR"/>
          </w:rPr>
          <w:t>[RF008</w:t>
        </w:r>
        <w:r>
          <w:rPr>
            <w:lang w:eastAsia="pt-BR"/>
          </w:rPr>
          <w:t xml:space="preserve">] </w:t>
        </w:r>
        <w:r w:rsidR="00DA0777">
          <w:t>Cadastrar T</w:t>
        </w:r>
        <w:r>
          <w:t>reino</w:t>
        </w:r>
        <w:r w:rsidR="00216F0F">
          <w:t xml:space="preserve"> padrão</w:t>
        </w:r>
        <w:r>
          <w:rPr>
            <w:lang w:eastAsia="pt-BR"/>
          </w:rPr>
          <w:tab/>
        </w:r>
      </w:hyperlink>
      <w:r>
        <w:t>8</w:t>
      </w:r>
    </w:p>
    <w:p w:rsidR="00E85115" w:rsidRDefault="00E85115" w:rsidP="00E85115">
      <w:pPr>
        <w:pStyle w:val="Sumrio3"/>
        <w:tabs>
          <w:tab w:val="right" w:leader="dot" w:pos="9060"/>
        </w:tabs>
      </w:pPr>
      <w:hyperlink w:anchor="__RefHeading___Toc141253315" w:history="1">
        <w:r w:rsidR="00DA0777">
          <w:rPr>
            <w:lang w:eastAsia="pt-BR"/>
          </w:rPr>
          <w:t>[RF009</w:t>
        </w:r>
        <w:r>
          <w:rPr>
            <w:lang w:eastAsia="pt-BR"/>
          </w:rPr>
          <w:t xml:space="preserve">] </w:t>
        </w:r>
        <w:r w:rsidR="00216F0F">
          <w:t>Cadastrar Exercício próprio</w:t>
        </w:r>
        <w:r>
          <w:rPr>
            <w:lang w:eastAsia="pt-BR"/>
          </w:rPr>
          <w:tab/>
        </w:r>
      </w:hyperlink>
      <w:r>
        <w:t>8</w:t>
      </w:r>
    </w:p>
    <w:p w:rsidR="00216F0F" w:rsidRPr="00216F0F" w:rsidRDefault="00216F0F" w:rsidP="00216F0F">
      <w:pPr>
        <w:pStyle w:val="Sumrio3"/>
        <w:tabs>
          <w:tab w:val="right" w:leader="dot" w:pos="9060"/>
        </w:tabs>
      </w:pPr>
      <w:hyperlink w:anchor="__RefHeading___Toc141253315" w:history="1">
        <w:r w:rsidR="00DA0777">
          <w:rPr>
            <w:lang w:eastAsia="pt-BR"/>
          </w:rPr>
          <w:t>[RF010</w:t>
        </w:r>
        <w:r>
          <w:rPr>
            <w:lang w:eastAsia="pt-BR"/>
          </w:rPr>
          <w:t xml:space="preserve">] </w:t>
        </w:r>
        <w:r>
          <w:t>Cadastrar Treino próprio</w:t>
        </w:r>
        <w:r>
          <w:rPr>
            <w:lang w:eastAsia="pt-BR"/>
          </w:rPr>
          <w:tab/>
        </w:r>
      </w:hyperlink>
      <w:r>
        <w:t>8</w:t>
      </w:r>
    </w:p>
    <w:p w:rsidR="00E85115" w:rsidRDefault="00E85115" w:rsidP="00E85115">
      <w:pPr>
        <w:pStyle w:val="Sumrio2"/>
        <w:tabs>
          <w:tab w:val="left" w:pos="880"/>
          <w:tab w:val="right" w:leader="dot" w:pos="9060"/>
        </w:tabs>
      </w:pPr>
      <w:hyperlink w:anchor="__RefHeading___Toc141253314" w:history="1">
        <w:r>
          <w:rPr>
            <w:lang w:eastAsia="pt-BR"/>
          </w:rPr>
          <w:t>3.4</w:t>
        </w:r>
        <w:r>
          <w:rPr>
            <w:i w:val="0"/>
            <w:iCs w:val="0"/>
            <w:sz w:val="24"/>
            <w:szCs w:val="24"/>
            <w:lang w:val="en-US" w:eastAsia="pt-BR"/>
          </w:rPr>
          <w:tab/>
        </w:r>
        <w:r>
          <w:rPr>
            <w:lang w:eastAsia="pt-BR"/>
          </w:rPr>
          <w:t>Listar</w:t>
        </w:r>
        <w:r>
          <w:rPr>
            <w:lang w:eastAsia="pt-BR"/>
          </w:rPr>
          <w:tab/>
        </w:r>
      </w:hyperlink>
      <w:r w:rsidR="003E4FD2">
        <w:t>8</w:t>
      </w:r>
    </w:p>
    <w:p w:rsidR="00E85115" w:rsidRDefault="00E85115" w:rsidP="00E85115">
      <w:pPr>
        <w:pStyle w:val="Sumrio3"/>
        <w:tabs>
          <w:tab w:val="right" w:leader="dot" w:pos="9060"/>
        </w:tabs>
      </w:pPr>
      <w:hyperlink w:anchor="__RefHeading___Toc141253315" w:history="1">
        <w:r w:rsidR="00B52284">
          <w:rPr>
            <w:lang w:eastAsia="pt-BR"/>
          </w:rPr>
          <w:t>[RF0</w:t>
        </w:r>
        <w:r w:rsidR="00DA0777">
          <w:rPr>
            <w:lang w:eastAsia="pt-BR"/>
          </w:rPr>
          <w:t>11</w:t>
        </w:r>
        <w:r>
          <w:rPr>
            <w:lang w:eastAsia="pt-BR"/>
          </w:rPr>
          <w:t xml:space="preserve">] </w:t>
        </w:r>
        <w:r>
          <w:t>Administrador lista alunos</w:t>
        </w:r>
        <w:r>
          <w:rPr>
            <w:lang w:eastAsia="pt-BR"/>
          </w:rPr>
          <w:tab/>
        </w:r>
      </w:hyperlink>
      <w:r w:rsidR="00B52284">
        <w:t>9</w:t>
      </w:r>
    </w:p>
    <w:p w:rsidR="00E85115" w:rsidRDefault="00E85115" w:rsidP="00E85115">
      <w:pPr>
        <w:pStyle w:val="Sumrio3"/>
        <w:tabs>
          <w:tab w:val="right" w:leader="dot" w:pos="9060"/>
        </w:tabs>
      </w:pPr>
      <w:hyperlink w:anchor="__RefHeading___Toc141253315" w:history="1">
        <w:r w:rsidR="00B52284">
          <w:rPr>
            <w:lang w:eastAsia="pt-BR"/>
          </w:rPr>
          <w:t>[RF01</w:t>
        </w:r>
        <w:r w:rsidR="00DA0777">
          <w:rPr>
            <w:lang w:eastAsia="pt-BR"/>
          </w:rPr>
          <w:t>2</w:t>
        </w:r>
        <w:r>
          <w:rPr>
            <w:lang w:eastAsia="pt-BR"/>
          </w:rPr>
          <w:t xml:space="preserve">] </w:t>
        </w:r>
        <w:r>
          <w:t>Professor listar alunos</w:t>
        </w:r>
        <w:r>
          <w:rPr>
            <w:lang w:eastAsia="pt-BR"/>
          </w:rPr>
          <w:tab/>
        </w:r>
      </w:hyperlink>
      <w:r w:rsidR="003E4FD2">
        <w:t>9</w:t>
      </w:r>
    </w:p>
    <w:p w:rsidR="00E85115" w:rsidRDefault="00E85115" w:rsidP="00E85115">
      <w:pPr>
        <w:pStyle w:val="Sumrio3"/>
        <w:tabs>
          <w:tab w:val="right" w:leader="dot" w:pos="9060"/>
        </w:tabs>
      </w:pPr>
      <w:hyperlink w:anchor="__RefHeading___Toc141253315" w:history="1">
        <w:r w:rsidR="00B52284">
          <w:rPr>
            <w:lang w:eastAsia="pt-BR"/>
          </w:rPr>
          <w:t>[RF01</w:t>
        </w:r>
        <w:r w:rsidR="00DA0777">
          <w:rPr>
            <w:lang w:eastAsia="pt-BR"/>
          </w:rPr>
          <w:t>3</w:t>
        </w:r>
        <w:r>
          <w:rPr>
            <w:lang w:eastAsia="pt-BR"/>
          </w:rPr>
          <w:t xml:space="preserve">] </w:t>
        </w:r>
        <w:r>
          <w:t>Listar professores</w:t>
        </w:r>
        <w:r>
          <w:rPr>
            <w:lang w:eastAsia="pt-BR"/>
          </w:rPr>
          <w:tab/>
        </w:r>
      </w:hyperlink>
      <w:r w:rsidR="003E4FD2">
        <w:t>9</w:t>
      </w:r>
    </w:p>
    <w:p w:rsidR="00E85115" w:rsidRDefault="00E85115" w:rsidP="00E85115">
      <w:pPr>
        <w:pStyle w:val="Sumrio3"/>
        <w:tabs>
          <w:tab w:val="right" w:leader="dot" w:pos="9060"/>
        </w:tabs>
      </w:pPr>
      <w:hyperlink w:anchor="__RefHeading___Toc141253315" w:history="1">
        <w:r w:rsidR="00DA0777">
          <w:rPr>
            <w:lang w:eastAsia="pt-BR"/>
          </w:rPr>
          <w:t>[RF014</w:t>
        </w:r>
        <w:r>
          <w:rPr>
            <w:lang w:eastAsia="pt-BR"/>
          </w:rPr>
          <w:t xml:space="preserve">] </w:t>
        </w:r>
        <w:r>
          <w:t>Listar administradores</w:t>
        </w:r>
        <w:r>
          <w:rPr>
            <w:lang w:eastAsia="pt-BR"/>
          </w:rPr>
          <w:tab/>
        </w:r>
      </w:hyperlink>
      <w:r w:rsidR="003E4FD2">
        <w:t>9</w:t>
      </w:r>
    </w:p>
    <w:p w:rsidR="00E85115" w:rsidRDefault="00E85115" w:rsidP="00E85115">
      <w:pPr>
        <w:pStyle w:val="Sumrio3"/>
        <w:tabs>
          <w:tab w:val="right" w:leader="dot" w:pos="9060"/>
        </w:tabs>
      </w:pPr>
      <w:hyperlink w:anchor="__RefHeading___Toc141253315" w:history="1">
        <w:r w:rsidR="00DA0777">
          <w:rPr>
            <w:lang w:eastAsia="pt-BR"/>
          </w:rPr>
          <w:t>[RF015</w:t>
        </w:r>
        <w:r>
          <w:rPr>
            <w:lang w:eastAsia="pt-BR"/>
          </w:rPr>
          <w:t xml:space="preserve">] </w:t>
        </w:r>
        <w:r w:rsidR="00DA0777">
          <w:t>Listar E</w:t>
        </w:r>
        <w:r>
          <w:t>xercícios</w:t>
        </w:r>
        <w:r w:rsidR="00DA0777">
          <w:t xml:space="preserve"> padrão</w:t>
        </w:r>
        <w:r>
          <w:rPr>
            <w:lang w:eastAsia="pt-BR"/>
          </w:rPr>
          <w:tab/>
        </w:r>
      </w:hyperlink>
      <w:r w:rsidR="003E4FD2">
        <w:t>9</w:t>
      </w:r>
    </w:p>
    <w:p w:rsidR="00E85115" w:rsidRDefault="00E85115" w:rsidP="00E85115">
      <w:pPr>
        <w:pStyle w:val="Sumrio3"/>
        <w:tabs>
          <w:tab w:val="right" w:leader="dot" w:pos="9060"/>
        </w:tabs>
      </w:pPr>
      <w:hyperlink w:anchor="__RefHeading___Toc141253315" w:history="1">
        <w:r w:rsidR="00DA0777">
          <w:rPr>
            <w:lang w:eastAsia="pt-BR"/>
          </w:rPr>
          <w:t>[RF016</w:t>
        </w:r>
        <w:r>
          <w:rPr>
            <w:lang w:eastAsia="pt-BR"/>
          </w:rPr>
          <w:t xml:space="preserve">] </w:t>
        </w:r>
        <w:r w:rsidR="00DA0777">
          <w:t>Listar T</w:t>
        </w:r>
        <w:r>
          <w:t>reinos</w:t>
        </w:r>
        <w:r w:rsidR="00DA0777">
          <w:t xml:space="preserve"> padrão</w:t>
        </w:r>
        <w:r>
          <w:rPr>
            <w:lang w:eastAsia="pt-BR"/>
          </w:rPr>
          <w:tab/>
        </w:r>
      </w:hyperlink>
      <w:r w:rsidR="003E4FD2">
        <w:t>9</w:t>
      </w:r>
    </w:p>
    <w:p w:rsidR="00E85115" w:rsidRDefault="00E85115" w:rsidP="00E85115">
      <w:pPr>
        <w:pStyle w:val="Sumrio3"/>
        <w:tabs>
          <w:tab w:val="right" w:leader="dot" w:pos="9060"/>
        </w:tabs>
      </w:pPr>
      <w:hyperlink w:anchor="__RefHeading___Toc141253315" w:history="1">
        <w:r w:rsidR="00DA0777">
          <w:rPr>
            <w:lang w:eastAsia="pt-BR"/>
          </w:rPr>
          <w:t>[RF017</w:t>
        </w:r>
        <w:r>
          <w:rPr>
            <w:lang w:eastAsia="pt-BR"/>
          </w:rPr>
          <w:t>]</w:t>
        </w:r>
        <w:r w:rsidR="00DA0777">
          <w:rPr>
            <w:lang w:eastAsia="pt-BR"/>
          </w:rPr>
          <w:t xml:space="preserve"> </w:t>
        </w:r>
        <w:r w:rsidR="00DA0777">
          <w:t>Professor lista seus Exercícios</w:t>
        </w:r>
        <w:r>
          <w:rPr>
            <w:lang w:eastAsia="pt-BR"/>
          </w:rPr>
          <w:tab/>
        </w:r>
      </w:hyperlink>
      <w:r w:rsidR="00DA0777">
        <w:t>10</w:t>
      </w:r>
    </w:p>
    <w:p w:rsidR="00886A66" w:rsidRPr="00886A66" w:rsidRDefault="00886A66" w:rsidP="00886A66">
      <w:pPr>
        <w:pStyle w:val="Sumrio3"/>
        <w:tabs>
          <w:tab w:val="right" w:leader="dot" w:pos="9060"/>
        </w:tabs>
      </w:pPr>
      <w:hyperlink w:anchor="__RefHeading___Toc141253315" w:history="1">
        <w:r>
          <w:rPr>
            <w:lang w:eastAsia="pt-BR"/>
          </w:rPr>
          <w:t xml:space="preserve">[RF018] </w:t>
        </w:r>
        <w:r>
          <w:t>Professor lista seus Treinos</w:t>
        </w:r>
        <w:r>
          <w:rPr>
            <w:lang w:eastAsia="pt-BR"/>
          </w:rPr>
          <w:tab/>
        </w:r>
      </w:hyperlink>
      <w:r>
        <w:t>10</w:t>
      </w:r>
    </w:p>
    <w:p w:rsidR="00E85115" w:rsidRDefault="00E85115" w:rsidP="00E85115">
      <w:pPr>
        <w:pStyle w:val="Sumrio2"/>
        <w:tabs>
          <w:tab w:val="left" w:pos="880"/>
          <w:tab w:val="right" w:leader="dot" w:pos="9060"/>
        </w:tabs>
      </w:pPr>
      <w:hyperlink w:anchor="__RefHeading___Toc141253314" w:history="1">
        <w:r>
          <w:rPr>
            <w:lang w:eastAsia="pt-BR"/>
          </w:rPr>
          <w:t>3.3</w:t>
        </w:r>
        <w:r>
          <w:rPr>
            <w:i w:val="0"/>
            <w:iCs w:val="0"/>
            <w:sz w:val="24"/>
            <w:szCs w:val="24"/>
            <w:lang w:val="en-US" w:eastAsia="pt-BR"/>
          </w:rPr>
          <w:tab/>
        </w:r>
        <w:r>
          <w:rPr>
            <w:lang w:eastAsia="pt-BR"/>
          </w:rPr>
          <w:t>Remover</w:t>
        </w:r>
        <w:r>
          <w:rPr>
            <w:lang w:eastAsia="pt-BR"/>
          </w:rPr>
          <w:tab/>
        </w:r>
      </w:hyperlink>
      <w:r w:rsidR="00886A66">
        <w:t>10</w:t>
      </w:r>
    </w:p>
    <w:p w:rsidR="00E85115" w:rsidRDefault="00E85115" w:rsidP="00E85115">
      <w:pPr>
        <w:pStyle w:val="Sumrio3"/>
        <w:tabs>
          <w:tab w:val="right" w:leader="dot" w:pos="9060"/>
        </w:tabs>
      </w:pPr>
      <w:hyperlink w:anchor="__RefHeading___Toc141253315" w:history="1">
        <w:r w:rsidR="00886A66">
          <w:rPr>
            <w:lang w:eastAsia="pt-BR"/>
          </w:rPr>
          <w:t>[RF019</w:t>
        </w:r>
        <w:r>
          <w:rPr>
            <w:lang w:eastAsia="pt-BR"/>
          </w:rPr>
          <w:t xml:space="preserve">] </w:t>
        </w:r>
        <w:r w:rsidR="00886A66">
          <w:t>Remover A</w:t>
        </w:r>
        <w:r>
          <w:t>luno</w:t>
        </w:r>
        <w:r>
          <w:rPr>
            <w:lang w:eastAsia="pt-BR"/>
          </w:rPr>
          <w:tab/>
        </w:r>
      </w:hyperlink>
      <w:r w:rsidR="003E4FD2">
        <w:t>10</w:t>
      </w:r>
    </w:p>
    <w:p w:rsidR="00E85115" w:rsidRDefault="00E85115" w:rsidP="00E85115">
      <w:pPr>
        <w:pStyle w:val="Sumrio3"/>
        <w:tabs>
          <w:tab w:val="right" w:leader="dot" w:pos="9060"/>
        </w:tabs>
      </w:pPr>
      <w:hyperlink w:anchor="__RefHeading___Toc141253315" w:history="1">
        <w:r w:rsidR="00886A66">
          <w:rPr>
            <w:lang w:eastAsia="pt-BR"/>
          </w:rPr>
          <w:t>[RF020</w:t>
        </w:r>
        <w:r>
          <w:rPr>
            <w:lang w:eastAsia="pt-BR"/>
          </w:rPr>
          <w:t xml:space="preserve">] </w:t>
        </w:r>
        <w:r w:rsidR="00886A66">
          <w:t>Remover P</w:t>
        </w:r>
        <w:r>
          <w:t>rofessor</w:t>
        </w:r>
        <w:r>
          <w:rPr>
            <w:lang w:eastAsia="pt-BR"/>
          </w:rPr>
          <w:tab/>
        </w:r>
      </w:hyperlink>
      <w:r w:rsidR="003E4FD2">
        <w:t>10</w:t>
      </w:r>
    </w:p>
    <w:p w:rsidR="00E85115" w:rsidRDefault="00E85115" w:rsidP="00E85115">
      <w:pPr>
        <w:pStyle w:val="Sumrio3"/>
        <w:tabs>
          <w:tab w:val="right" w:leader="dot" w:pos="9060"/>
        </w:tabs>
      </w:pPr>
      <w:hyperlink w:anchor="__RefHeading___Toc141253315" w:history="1">
        <w:r w:rsidR="00886A66">
          <w:rPr>
            <w:lang w:eastAsia="pt-BR"/>
          </w:rPr>
          <w:t>[RF021</w:t>
        </w:r>
        <w:r>
          <w:rPr>
            <w:lang w:eastAsia="pt-BR"/>
          </w:rPr>
          <w:t xml:space="preserve">] </w:t>
        </w:r>
        <w:r w:rsidR="00886A66">
          <w:t>Remover A</w:t>
        </w:r>
        <w:r>
          <w:t>dministrador</w:t>
        </w:r>
        <w:r>
          <w:rPr>
            <w:lang w:eastAsia="pt-BR"/>
          </w:rPr>
          <w:tab/>
        </w:r>
      </w:hyperlink>
      <w:r w:rsidR="003E4FD2">
        <w:t>10</w:t>
      </w:r>
    </w:p>
    <w:p w:rsidR="00E85115" w:rsidRDefault="00E85115" w:rsidP="00E85115">
      <w:pPr>
        <w:pStyle w:val="Sumrio3"/>
        <w:tabs>
          <w:tab w:val="right" w:leader="dot" w:pos="9060"/>
        </w:tabs>
      </w:pPr>
      <w:hyperlink w:anchor="__RefHeading___Toc141253315" w:history="1">
        <w:r w:rsidR="00886A66">
          <w:rPr>
            <w:lang w:eastAsia="pt-BR"/>
          </w:rPr>
          <w:t>[RF022</w:t>
        </w:r>
        <w:r>
          <w:rPr>
            <w:lang w:eastAsia="pt-BR"/>
          </w:rPr>
          <w:t xml:space="preserve">] </w:t>
        </w:r>
        <w:r w:rsidR="00886A66">
          <w:t>Remover E</w:t>
        </w:r>
        <w:r>
          <w:t>xercício</w:t>
        </w:r>
        <w:r w:rsidR="00886A66">
          <w:t xml:space="preserve"> padrão</w:t>
        </w:r>
        <w:r>
          <w:rPr>
            <w:lang w:eastAsia="pt-BR"/>
          </w:rPr>
          <w:tab/>
        </w:r>
      </w:hyperlink>
      <w:r w:rsidR="003E4FD2">
        <w:t>10</w:t>
      </w:r>
    </w:p>
    <w:p w:rsidR="00E85115" w:rsidRDefault="00E85115" w:rsidP="00E85115">
      <w:pPr>
        <w:pStyle w:val="Sumrio3"/>
        <w:tabs>
          <w:tab w:val="right" w:leader="dot" w:pos="9060"/>
        </w:tabs>
      </w:pPr>
      <w:hyperlink w:anchor="__RefHeading___Toc141253315" w:history="1">
        <w:r w:rsidR="00886A66">
          <w:rPr>
            <w:lang w:eastAsia="pt-BR"/>
          </w:rPr>
          <w:t>[RF023</w:t>
        </w:r>
        <w:r>
          <w:rPr>
            <w:lang w:eastAsia="pt-BR"/>
          </w:rPr>
          <w:t xml:space="preserve">] </w:t>
        </w:r>
        <w:r w:rsidR="00886A66">
          <w:t>Remover T</w:t>
        </w:r>
        <w:r>
          <w:t>reino</w:t>
        </w:r>
        <w:r w:rsidR="00886A66">
          <w:t xml:space="preserve"> padrão</w:t>
        </w:r>
        <w:r>
          <w:rPr>
            <w:lang w:eastAsia="pt-BR"/>
          </w:rPr>
          <w:tab/>
        </w:r>
      </w:hyperlink>
      <w:r w:rsidR="00886A66">
        <w:t>11</w:t>
      </w:r>
    </w:p>
    <w:p w:rsidR="00E85115" w:rsidRDefault="00E85115" w:rsidP="00E85115">
      <w:pPr>
        <w:pStyle w:val="Sumrio3"/>
        <w:tabs>
          <w:tab w:val="right" w:leader="dot" w:pos="9060"/>
        </w:tabs>
      </w:pPr>
      <w:hyperlink w:anchor="__RefHeading___Toc141253315" w:history="1">
        <w:r w:rsidR="00886A66">
          <w:rPr>
            <w:lang w:eastAsia="pt-BR"/>
          </w:rPr>
          <w:t>[RF024</w:t>
        </w:r>
        <w:r>
          <w:rPr>
            <w:lang w:eastAsia="pt-BR"/>
          </w:rPr>
          <w:t xml:space="preserve">] </w:t>
        </w:r>
        <w:r>
          <w:t xml:space="preserve">Remover </w:t>
        </w:r>
        <w:r w:rsidR="00886A66">
          <w:t>Exercício próprio</w:t>
        </w:r>
        <w:r>
          <w:rPr>
            <w:lang w:eastAsia="pt-BR"/>
          </w:rPr>
          <w:tab/>
        </w:r>
      </w:hyperlink>
      <w:r w:rsidR="00886A66">
        <w:t>11</w:t>
      </w:r>
    </w:p>
    <w:p w:rsidR="00886A66" w:rsidRPr="00886A66" w:rsidRDefault="00886A66" w:rsidP="00886A66">
      <w:pPr>
        <w:pStyle w:val="Sumrio3"/>
        <w:tabs>
          <w:tab w:val="right" w:leader="dot" w:pos="9060"/>
        </w:tabs>
      </w:pPr>
      <w:hyperlink w:anchor="__RefHeading___Toc141253315" w:history="1">
        <w:r>
          <w:rPr>
            <w:lang w:eastAsia="pt-BR"/>
          </w:rPr>
          <w:t xml:space="preserve">[RF025] </w:t>
        </w:r>
        <w:r>
          <w:t>Remover Treino próprio</w:t>
        </w:r>
        <w:r>
          <w:rPr>
            <w:lang w:eastAsia="pt-BR"/>
          </w:rPr>
          <w:tab/>
        </w:r>
      </w:hyperlink>
      <w:r>
        <w:t>11</w:t>
      </w:r>
    </w:p>
    <w:p w:rsidR="00E85115" w:rsidRDefault="00E85115" w:rsidP="00E85115">
      <w:pPr>
        <w:pStyle w:val="Sumrio2"/>
        <w:tabs>
          <w:tab w:val="left" w:pos="880"/>
          <w:tab w:val="right" w:leader="dot" w:pos="9060"/>
        </w:tabs>
      </w:pPr>
      <w:hyperlink w:anchor="__RefHeading___Toc141253314" w:history="1">
        <w:r>
          <w:rPr>
            <w:lang w:eastAsia="pt-BR"/>
          </w:rPr>
          <w:t>3.5</w:t>
        </w:r>
        <w:r>
          <w:rPr>
            <w:i w:val="0"/>
            <w:iCs w:val="0"/>
            <w:sz w:val="24"/>
            <w:szCs w:val="24"/>
            <w:lang w:val="en-US" w:eastAsia="pt-BR"/>
          </w:rPr>
          <w:tab/>
        </w:r>
        <w:r>
          <w:rPr>
            <w:lang w:eastAsia="pt-BR"/>
          </w:rPr>
          <w:t>Consultar</w:t>
        </w:r>
        <w:r>
          <w:rPr>
            <w:lang w:eastAsia="pt-BR"/>
          </w:rPr>
          <w:tab/>
        </w:r>
      </w:hyperlink>
      <w:r>
        <w:t>11</w:t>
      </w:r>
    </w:p>
    <w:p w:rsidR="00E85115" w:rsidRDefault="00E85115" w:rsidP="00E85115">
      <w:pPr>
        <w:pStyle w:val="Sumrio3"/>
        <w:tabs>
          <w:tab w:val="right" w:leader="dot" w:pos="9060"/>
        </w:tabs>
      </w:pPr>
      <w:hyperlink w:anchor="__RefHeading___Toc141253315" w:history="1">
        <w:r w:rsidR="000D1897">
          <w:rPr>
            <w:lang w:eastAsia="pt-BR"/>
          </w:rPr>
          <w:t>[RF026</w:t>
        </w:r>
        <w:r>
          <w:rPr>
            <w:lang w:eastAsia="pt-BR"/>
          </w:rPr>
          <w:t xml:space="preserve">] </w:t>
        </w:r>
        <w:r w:rsidR="000D1897">
          <w:t>Administrador consulta A</w:t>
        </w:r>
        <w:r>
          <w:t>luno</w:t>
        </w:r>
        <w:r>
          <w:rPr>
            <w:lang w:eastAsia="pt-BR"/>
          </w:rPr>
          <w:tab/>
        </w:r>
      </w:hyperlink>
      <w:r>
        <w:t>11</w:t>
      </w:r>
    </w:p>
    <w:p w:rsidR="00E85115" w:rsidRDefault="00E85115" w:rsidP="00E85115">
      <w:pPr>
        <w:pStyle w:val="Sumrio3"/>
        <w:tabs>
          <w:tab w:val="right" w:leader="dot" w:pos="9060"/>
        </w:tabs>
      </w:pPr>
      <w:hyperlink w:anchor="__RefHeading___Toc141253315" w:history="1">
        <w:r w:rsidR="000D1897">
          <w:rPr>
            <w:lang w:eastAsia="pt-BR"/>
          </w:rPr>
          <w:t>[RF027</w:t>
        </w:r>
        <w:r>
          <w:rPr>
            <w:lang w:eastAsia="pt-BR"/>
          </w:rPr>
          <w:t xml:space="preserve">] </w:t>
        </w:r>
        <w:r w:rsidR="000D1897">
          <w:t>Professor consulta A</w:t>
        </w:r>
        <w:r>
          <w:t>luno</w:t>
        </w:r>
        <w:r>
          <w:rPr>
            <w:lang w:eastAsia="pt-BR"/>
          </w:rPr>
          <w:tab/>
        </w:r>
      </w:hyperlink>
      <w:r>
        <w:t>11</w:t>
      </w:r>
    </w:p>
    <w:p w:rsidR="00E85115" w:rsidRDefault="00E85115" w:rsidP="00E85115">
      <w:pPr>
        <w:pStyle w:val="Sumrio3"/>
        <w:tabs>
          <w:tab w:val="right" w:leader="dot" w:pos="9060"/>
        </w:tabs>
      </w:pPr>
      <w:hyperlink w:anchor="__RefHeading___Toc141253315" w:history="1">
        <w:r w:rsidR="000D1897">
          <w:rPr>
            <w:lang w:eastAsia="pt-BR"/>
          </w:rPr>
          <w:t>[RF028</w:t>
        </w:r>
        <w:r>
          <w:rPr>
            <w:lang w:eastAsia="pt-BR"/>
          </w:rPr>
          <w:t xml:space="preserve">] </w:t>
        </w:r>
        <w:r w:rsidR="000D1897">
          <w:t>Consultar P</w:t>
        </w:r>
        <w:r>
          <w:t>rofessor</w:t>
        </w:r>
        <w:r>
          <w:rPr>
            <w:lang w:eastAsia="pt-BR"/>
          </w:rPr>
          <w:tab/>
        </w:r>
      </w:hyperlink>
      <w:r w:rsidR="000D1897">
        <w:t>12</w:t>
      </w:r>
    </w:p>
    <w:p w:rsidR="00E85115" w:rsidRDefault="00E85115" w:rsidP="00E85115">
      <w:pPr>
        <w:pStyle w:val="Sumrio3"/>
        <w:tabs>
          <w:tab w:val="right" w:leader="dot" w:pos="9060"/>
        </w:tabs>
      </w:pPr>
      <w:hyperlink w:anchor="__RefHeading___Toc141253315" w:history="1">
        <w:r w:rsidR="000D1897">
          <w:rPr>
            <w:lang w:eastAsia="pt-BR"/>
          </w:rPr>
          <w:t>[RF029</w:t>
        </w:r>
        <w:r>
          <w:rPr>
            <w:lang w:eastAsia="pt-BR"/>
          </w:rPr>
          <w:t xml:space="preserve">] </w:t>
        </w:r>
        <w:r w:rsidR="000D1897">
          <w:t>Consultar A</w:t>
        </w:r>
        <w:r>
          <w:t>dministrador</w:t>
        </w:r>
        <w:r>
          <w:rPr>
            <w:lang w:eastAsia="pt-BR"/>
          </w:rPr>
          <w:tab/>
        </w:r>
      </w:hyperlink>
      <w:r w:rsidR="000D1897">
        <w:t>12</w:t>
      </w:r>
    </w:p>
    <w:p w:rsidR="00E85115" w:rsidRPr="00387EAA" w:rsidRDefault="00E85115" w:rsidP="00E85115">
      <w:pPr>
        <w:pStyle w:val="Sumrio3"/>
        <w:tabs>
          <w:tab w:val="right" w:leader="dot" w:pos="9060"/>
        </w:tabs>
      </w:pPr>
      <w:hyperlink w:anchor="__RefHeading___Toc141253315" w:history="1">
        <w:r w:rsidR="000D1897">
          <w:rPr>
            <w:lang w:eastAsia="pt-BR"/>
          </w:rPr>
          <w:t>[RF030</w:t>
        </w:r>
        <w:r>
          <w:rPr>
            <w:lang w:eastAsia="pt-BR"/>
          </w:rPr>
          <w:t xml:space="preserve">] </w:t>
        </w:r>
        <w:r>
          <w:t>Usuário consulta seus próprios dados pessoais</w:t>
        </w:r>
        <w:r>
          <w:rPr>
            <w:lang w:eastAsia="pt-BR"/>
          </w:rPr>
          <w:tab/>
        </w:r>
      </w:hyperlink>
      <w:r w:rsidR="000D1897">
        <w:t>12</w:t>
      </w:r>
    </w:p>
    <w:p w:rsidR="00E85115" w:rsidRDefault="00E85115" w:rsidP="00E85115">
      <w:pPr>
        <w:pStyle w:val="Sumrio2"/>
        <w:tabs>
          <w:tab w:val="left" w:pos="880"/>
          <w:tab w:val="right" w:leader="dot" w:pos="9060"/>
        </w:tabs>
      </w:pPr>
      <w:hyperlink w:anchor="__RefHeading___Toc141253314" w:history="1">
        <w:r>
          <w:rPr>
            <w:lang w:eastAsia="pt-BR"/>
          </w:rPr>
          <w:t>3.6</w:t>
        </w:r>
        <w:r>
          <w:rPr>
            <w:i w:val="0"/>
            <w:iCs w:val="0"/>
            <w:sz w:val="24"/>
            <w:szCs w:val="24"/>
            <w:lang w:val="en-US" w:eastAsia="pt-BR"/>
          </w:rPr>
          <w:tab/>
        </w:r>
        <w:r>
          <w:rPr>
            <w:lang w:eastAsia="pt-BR"/>
          </w:rPr>
          <w:t>Editar</w:t>
        </w:r>
        <w:r>
          <w:rPr>
            <w:lang w:eastAsia="pt-BR"/>
          </w:rPr>
          <w:tab/>
        </w:r>
      </w:hyperlink>
      <w:r w:rsidR="00393CDC">
        <w:t>12</w:t>
      </w:r>
    </w:p>
    <w:p w:rsidR="00E85115" w:rsidRDefault="00E85115" w:rsidP="00E85115">
      <w:pPr>
        <w:pStyle w:val="Sumrio3"/>
        <w:tabs>
          <w:tab w:val="right" w:leader="dot" w:pos="9060"/>
        </w:tabs>
      </w:pPr>
      <w:hyperlink w:anchor="__RefHeading___Toc141253315" w:history="1">
        <w:r w:rsidR="00393CDC">
          <w:rPr>
            <w:lang w:eastAsia="pt-BR"/>
          </w:rPr>
          <w:t>[RF031</w:t>
        </w:r>
        <w:r>
          <w:rPr>
            <w:lang w:eastAsia="pt-BR"/>
          </w:rPr>
          <w:t xml:space="preserve">] </w:t>
        </w:r>
        <w:r w:rsidR="00393CDC">
          <w:t>Editar A</w:t>
        </w:r>
        <w:r>
          <w:t>luno</w:t>
        </w:r>
        <w:r>
          <w:rPr>
            <w:lang w:eastAsia="pt-BR"/>
          </w:rPr>
          <w:tab/>
        </w:r>
      </w:hyperlink>
      <w:r w:rsidR="00393CDC">
        <w:t>12</w:t>
      </w:r>
    </w:p>
    <w:p w:rsidR="00E85115" w:rsidRDefault="00E85115" w:rsidP="00E85115">
      <w:pPr>
        <w:pStyle w:val="Sumrio3"/>
        <w:tabs>
          <w:tab w:val="right" w:leader="dot" w:pos="9060"/>
        </w:tabs>
      </w:pPr>
      <w:hyperlink w:anchor="__RefHeading___Toc141253315" w:history="1">
        <w:r w:rsidR="00397A13">
          <w:rPr>
            <w:lang w:eastAsia="pt-BR"/>
          </w:rPr>
          <w:t>[RF032</w:t>
        </w:r>
        <w:r>
          <w:rPr>
            <w:lang w:eastAsia="pt-BR"/>
          </w:rPr>
          <w:t xml:space="preserve">] </w:t>
        </w:r>
        <w:r w:rsidR="00397A13">
          <w:t>Editar P</w:t>
        </w:r>
        <w:r>
          <w:t>rofessor</w:t>
        </w:r>
        <w:r>
          <w:rPr>
            <w:lang w:eastAsia="pt-BR"/>
          </w:rPr>
          <w:tab/>
        </w:r>
      </w:hyperlink>
      <w:r>
        <w:t>12</w:t>
      </w:r>
    </w:p>
    <w:p w:rsidR="00E85115" w:rsidRDefault="00E85115" w:rsidP="00E85115">
      <w:pPr>
        <w:pStyle w:val="Sumrio3"/>
        <w:tabs>
          <w:tab w:val="right" w:leader="dot" w:pos="9060"/>
        </w:tabs>
      </w:pPr>
      <w:hyperlink w:anchor="__RefHeading___Toc141253315" w:history="1">
        <w:r w:rsidR="00397A13">
          <w:rPr>
            <w:lang w:eastAsia="pt-BR"/>
          </w:rPr>
          <w:t>[RF033</w:t>
        </w:r>
        <w:r>
          <w:rPr>
            <w:lang w:eastAsia="pt-BR"/>
          </w:rPr>
          <w:t xml:space="preserve">] </w:t>
        </w:r>
        <w:r w:rsidR="00397A13">
          <w:t>Editar A</w:t>
        </w:r>
        <w:r>
          <w:t>dministrador</w:t>
        </w:r>
        <w:r>
          <w:rPr>
            <w:lang w:eastAsia="pt-BR"/>
          </w:rPr>
          <w:tab/>
        </w:r>
      </w:hyperlink>
      <w:r w:rsidR="00397A13">
        <w:t>13</w:t>
      </w:r>
    </w:p>
    <w:p w:rsidR="00E85115" w:rsidRDefault="00E85115" w:rsidP="00E85115">
      <w:pPr>
        <w:pStyle w:val="Sumrio3"/>
        <w:tabs>
          <w:tab w:val="right" w:leader="dot" w:pos="9060"/>
        </w:tabs>
      </w:pPr>
      <w:hyperlink w:anchor="__RefHeading___Toc141253315" w:history="1">
        <w:r>
          <w:rPr>
            <w:lang w:eastAsia="pt-BR"/>
          </w:rPr>
          <w:t>[RF03</w:t>
        </w:r>
        <w:r w:rsidR="00397A13">
          <w:rPr>
            <w:lang w:eastAsia="pt-BR"/>
          </w:rPr>
          <w:t>4</w:t>
        </w:r>
        <w:r>
          <w:rPr>
            <w:lang w:eastAsia="pt-BR"/>
          </w:rPr>
          <w:t xml:space="preserve">] </w:t>
        </w:r>
        <w:r w:rsidR="00397A13">
          <w:t>Editar E</w:t>
        </w:r>
        <w:r>
          <w:t>xercício</w:t>
        </w:r>
        <w:r w:rsidR="00397A13">
          <w:t xml:space="preserve"> padrão</w:t>
        </w:r>
        <w:r>
          <w:rPr>
            <w:lang w:eastAsia="pt-BR"/>
          </w:rPr>
          <w:tab/>
        </w:r>
      </w:hyperlink>
      <w:r w:rsidR="00397A13">
        <w:t>13</w:t>
      </w:r>
    </w:p>
    <w:p w:rsidR="00E85115" w:rsidRDefault="00E85115" w:rsidP="00E85115">
      <w:pPr>
        <w:pStyle w:val="Sumrio3"/>
        <w:tabs>
          <w:tab w:val="right" w:leader="dot" w:pos="9060"/>
        </w:tabs>
      </w:pPr>
      <w:hyperlink w:anchor="__RefHeading___Toc141253315" w:history="1">
        <w:r w:rsidR="00397A13">
          <w:rPr>
            <w:lang w:eastAsia="pt-BR"/>
          </w:rPr>
          <w:t>[RF035</w:t>
        </w:r>
        <w:r>
          <w:rPr>
            <w:lang w:eastAsia="pt-BR"/>
          </w:rPr>
          <w:t xml:space="preserve">] </w:t>
        </w:r>
        <w:r w:rsidR="00397A13">
          <w:t>Editar T</w:t>
        </w:r>
        <w:r>
          <w:t>reino</w:t>
        </w:r>
        <w:r w:rsidR="00397A13">
          <w:t xml:space="preserve"> padrão</w:t>
        </w:r>
        <w:r>
          <w:rPr>
            <w:lang w:eastAsia="pt-BR"/>
          </w:rPr>
          <w:tab/>
        </w:r>
      </w:hyperlink>
      <w:r w:rsidR="00397A13">
        <w:t>13</w:t>
      </w:r>
    </w:p>
    <w:p w:rsidR="00E85115" w:rsidRDefault="00E85115" w:rsidP="00E85115">
      <w:pPr>
        <w:pStyle w:val="Sumrio3"/>
        <w:tabs>
          <w:tab w:val="right" w:leader="dot" w:pos="9060"/>
        </w:tabs>
      </w:pPr>
      <w:hyperlink w:anchor="__RefHeading___Toc141253315" w:history="1">
        <w:r w:rsidR="006B0B75">
          <w:rPr>
            <w:lang w:eastAsia="pt-BR"/>
          </w:rPr>
          <w:t>[RF036</w:t>
        </w:r>
        <w:r>
          <w:rPr>
            <w:lang w:eastAsia="pt-BR"/>
          </w:rPr>
          <w:t xml:space="preserve">] </w:t>
        </w:r>
        <w:r w:rsidR="006B0B75">
          <w:t>Professor edita seus Treinos</w:t>
        </w:r>
        <w:r>
          <w:rPr>
            <w:lang w:eastAsia="pt-BR"/>
          </w:rPr>
          <w:tab/>
        </w:r>
      </w:hyperlink>
      <w:r>
        <w:t>1</w:t>
      </w:r>
      <w:r w:rsidR="006B0B75">
        <w:t>3</w:t>
      </w:r>
    </w:p>
    <w:p w:rsidR="006B0B75" w:rsidRPr="006B0B75" w:rsidRDefault="006B0B75" w:rsidP="00540515">
      <w:pPr>
        <w:pStyle w:val="Sumrio3"/>
        <w:tabs>
          <w:tab w:val="right" w:leader="dot" w:pos="9060"/>
        </w:tabs>
      </w:pPr>
      <w:hyperlink w:anchor="__RefHeading___Toc141253315" w:history="1">
        <w:r>
          <w:rPr>
            <w:lang w:eastAsia="pt-BR"/>
          </w:rPr>
          <w:t xml:space="preserve">[RF037] </w:t>
        </w:r>
        <w:r>
          <w:t>Professor edita seus Exercícios</w:t>
        </w:r>
        <w:r>
          <w:rPr>
            <w:lang w:eastAsia="pt-BR"/>
          </w:rPr>
          <w:tab/>
        </w:r>
      </w:hyperlink>
      <w:r>
        <w:t>13</w:t>
      </w:r>
    </w:p>
    <w:p w:rsidR="00E85115" w:rsidRDefault="00E85115" w:rsidP="00E85115">
      <w:pPr>
        <w:pStyle w:val="Sumrio2"/>
        <w:tabs>
          <w:tab w:val="left" w:pos="880"/>
          <w:tab w:val="right" w:leader="dot" w:pos="9060"/>
        </w:tabs>
      </w:pPr>
      <w:hyperlink w:anchor="__RefHeading___Toc141253314" w:history="1">
        <w:r>
          <w:rPr>
            <w:lang w:eastAsia="pt-BR"/>
          </w:rPr>
          <w:t>3.7</w:t>
        </w:r>
        <w:r>
          <w:rPr>
            <w:i w:val="0"/>
            <w:iCs w:val="0"/>
            <w:sz w:val="24"/>
            <w:szCs w:val="24"/>
            <w:lang w:val="en-US" w:eastAsia="pt-BR"/>
          </w:rPr>
          <w:tab/>
        </w:r>
        <w:r>
          <w:rPr>
            <w:lang w:eastAsia="pt-BR"/>
          </w:rPr>
          <w:t>Outras operações de Professor</w:t>
        </w:r>
        <w:r>
          <w:rPr>
            <w:lang w:eastAsia="pt-BR"/>
          </w:rPr>
          <w:tab/>
        </w:r>
      </w:hyperlink>
      <w:r>
        <w:t>13</w:t>
      </w:r>
    </w:p>
    <w:p w:rsidR="00E85115" w:rsidRDefault="00E85115" w:rsidP="00E85115">
      <w:pPr>
        <w:pStyle w:val="Sumrio3"/>
        <w:tabs>
          <w:tab w:val="right" w:leader="dot" w:pos="9060"/>
        </w:tabs>
      </w:pPr>
      <w:hyperlink w:anchor="__RefHeading___Toc141253315" w:history="1">
        <w:r w:rsidR="00540515">
          <w:rPr>
            <w:lang w:eastAsia="pt-BR"/>
          </w:rPr>
          <w:t>[RF038</w:t>
        </w:r>
        <w:r>
          <w:rPr>
            <w:lang w:eastAsia="pt-BR"/>
          </w:rPr>
          <w:t xml:space="preserve">] </w:t>
        </w:r>
        <w:r>
          <w:t>Vincular treino</w:t>
        </w:r>
        <w:r w:rsidR="00540515">
          <w:t xml:space="preserve">s </w:t>
        </w:r>
        <w:r>
          <w:t xml:space="preserve">a </w:t>
        </w:r>
        <w:r w:rsidR="00540515">
          <w:t xml:space="preserve">um </w:t>
        </w:r>
        <w:r>
          <w:t>Aluno</w:t>
        </w:r>
        <w:r>
          <w:rPr>
            <w:lang w:eastAsia="pt-BR"/>
          </w:rPr>
          <w:tab/>
        </w:r>
      </w:hyperlink>
      <w:r>
        <w:t>13</w:t>
      </w:r>
    </w:p>
    <w:p w:rsidR="00E85115" w:rsidRDefault="00E85115" w:rsidP="00E85115">
      <w:pPr>
        <w:pStyle w:val="Sumrio3"/>
        <w:tabs>
          <w:tab w:val="right" w:leader="dot" w:pos="9060"/>
        </w:tabs>
      </w:pPr>
      <w:hyperlink w:anchor="__RefHeading___Toc141253315" w:history="1">
        <w:r w:rsidR="00540515">
          <w:rPr>
            <w:lang w:eastAsia="pt-BR"/>
          </w:rPr>
          <w:t>[RF039</w:t>
        </w:r>
        <w:r>
          <w:rPr>
            <w:lang w:eastAsia="pt-BR"/>
          </w:rPr>
          <w:t xml:space="preserve">] Professor </w:t>
        </w:r>
        <w:r>
          <w:t>Imprime os treinos dos alunos</w:t>
        </w:r>
        <w:r>
          <w:rPr>
            <w:lang w:eastAsia="pt-BR"/>
          </w:rPr>
          <w:tab/>
        </w:r>
      </w:hyperlink>
      <w:r w:rsidR="00540515">
        <w:t>14</w:t>
      </w:r>
    </w:p>
    <w:p w:rsidR="00E85115" w:rsidRPr="0045071B" w:rsidRDefault="00E85115" w:rsidP="00E85115">
      <w:pPr>
        <w:pStyle w:val="Sumrio2"/>
        <w:tabs>
          <w:tab w:val="left" w:pos="880"/>
          <w:tab w:val="right" w:leader="dot" w:pos="9060"/>
        </w:tabs>
      </w:pPr>
      <w:hyperlink w:anchor="__RefHeading___Toc141253314" w:history="1">
        <w:r>
          <w:rPr>
            <w:lang w:eastAsia="pt-BR"/>
          </w:rPr>
          <w:t>3.8</w:t>
        </w:r>
        <w:r>
          <w:rPr>
            <w:i w:val="0"/>
            <w:iCs w:val="0"/>
            <w:sz w:val="24"/>
            <w:szCs w:val="24"/>
            <w:lang w:val="en-US" w:eastAsia="pt-BR"/>
          </w:rPr>
          <w:tab/>
        </w:r>
        <w:r>
          <w:rPr>
            <w:lang w:eastAsia="pt-BR"/>
          </w:rPr>
          <w:t>Outras operações de Aluno</w:t>
        </w:r>
        <w:r>
          <w:rPr>
            <w:lang w:eastAsia="pt-BR"/>
          </w:rPr>
          <w:tab/>
        </w:r>
      </w:hyperlink>
      <w:r w:rsidR="00540515">
        <w:t>14</w:t>
      </w:r>
    </w:p>
    <w:p w:rsidR="00E85115" w:rsidRDefault="00E85115" w:rsidP="00E85115">
      <w:pPr>
        <w:pStyle w:val="Sumrio3"/>
        <w:tabs>
          <w:tab w:val="right" w:leader="dot" w:pos="9060"/>
        </w:tabs>
      </w:pPr>
      <w:hyperlink w:anchor="__RefHeading___Toc141253315" w:history="1">
        <w:r w:rsidR="00540515">
          <w:rPr>
            <w:lang w:eastAsia="pt-BR"/>
          </w:rPr>
          <w:t>[RF040</w:t>
        </w:r>
        <w:r w:rsidR="00D1436C">
          <w:rPr>
            <w:lang w:eastAsia="pt-BR"/>
          </w:rPr>
          <w:t>] Visualizar T</w:t>
        </w:r>
        <w:r>
          <w:rPr>
            <w:lang w:eastAsia="pt-BR"/>
          </w:rPr>
          <w:t>reino</w:t>
        </w:r>
        <w:r>
          <w:rPr>
            <w:lang w:eastAsia="pt-BR"/>
          </w:rPr>
          <w:tab/>
        </w:r>
      </w:hyperlink>
      <w:r w:rsidR="00540515">
        <w:t>14</w:t>
      </w:r>
    </w:p>
    <w:p w:rsidR="00E85115" w:rsidRDefault="00E85115" w:rsidP="00E85115">
      <w:pPr>
        <w:pStyle w:val="Sumrio3"/>
        <w:tabs>
          <w:tab w:val="right" w:leader="dot" w:pos="9060"/>
        </w:tabs>
      </w:pPr>
      <w:hyperlink w:anchor="__RefHeading___Toc141253315" w:history="1">
        <w:r w:rsidR="00540515">
          <w:rPr>
            <w:lang w:eastAsia="pt-BR"/>
          </w:rPr>
          <w:t>[RF041</w:t>
        </w:r>
        <w:r>
          <w:rPr>
            <w:lang w:eastAsia="pt-BR"/>
          </w:rPr>
          <w:t xml:space="preserve">] Aluno </w:t>
        </w:r>
        <w:r w:rsidR="00540515">
          <w:t>imprime T</w:t>
        </w:r>
        <w:r>
          <w:t>reino</w:t>
        </w:r>
        <w:r>
          <w:rPr>
            <w:lang w:eastAsia="pt-BR"/>
          </w:rPr>
          <w:tab/>
        </w:r>
      </w:hyperlink>
      <w:r>
        <w:t>1</w:t>
      </w:r>
      <w:r w:rsidR="003E4FD2">
        <w:t>4</w:t>
      </w:r>
    </w:p>
    <w:p w:rsidR="00E0755E" w:rsidRDefault="00E85115" w:rsidP="00E85115">
      <w:pPr>
        <w:pStyle w:val="Sumrio3"/>
        <w:tabs>
          <w:tab w:val="right" w:leader="dot" w:pos="9060"/>
        </w:tabs>
      </w:pPr>
      <w:hyperlink w:anchor="__RefHeading___Toc141253315" w:history="1">
        <w:r w:rsidR="00540515">
          <w:rPr>
            <w:lang w:eastAsia="pt-BR"/>
          </w:rPr>
          <w:t>[RF042</w:t>
        </w:r>
        <w:r>
          <w:rPr>
            <w:lang w:eastAsia="pt-BR"/>
          </w:rPr>
          <w:t xml:space="preserve">] Aluno </w:t>
        </w:r>
        <w:r>
          <w:t>visualiza</w:t>
        </w:r>
        <w:r w:rsidR="00540515">
          <w:t xml:space="preserve"> seus T</w:t>
        </w:r>
        <w:r>
          <w:t>reinos</w:t>
        </w:r>
        <w:r>
          <w:rPr>
            <w:lang w:eastAsia="pt-BR"/>
          </w:rPr>
          <w:tab/>
        </w:r>
      </w:hyperlink>
      <w:r w:rsidR="003E4FD2">
        <w:t>14</w:t>
      </w:r>
    </w:p>
    <w:p w:rsidR="00A0057A" w:rsidRPr="0045071B" w:rsidRDefault="00A0057A" w:rsidP="00A0057A">
      <w:pPr>
        <w:pStyle w:val="Sumrio2"/>
        <w:tabs>
          <w:tab w:val="left" w:pos="880"/>
          <w:tab w:val="right" w:leader="dot" w:pos="9060"/>
        </w:tabs>
      </w:pPr>
      <w:hyperlink w:anchor="__RefHeading___Toc141253314" w:history="1">
        <w:r>
          <w:rPr>
            <w:lang w:eastAsia="pt-BR"/>
          </w:rPr>
          <w:t>3.9</w:t>
        </w:r>
        <w:r>
          <w:rPr>
            <w:i w:val="0"/>
            <w:iCs w:val="0"/>
            <w:sz w:val="24"/>
            <w:szCs w:val="24"/>
            <w:lang w:val="en-US" w:eastAsia="pt-BR"/>
          </w:rPr>
          <w:tab/>
        </w:r>
        <w:r>
          <w:rPr>
            <w:lang w:eastAsia="pt-BR"/>
          </w:rPr>
          <w:t>Outras operações de Administrador</w:t>
        </w:r>
        <w:r>
          <w:rPr>
            <w:lang w:eastAsia="pt-BR"/>
          </w:rPr>
          <w:tab/>
        </w:r>
      </w:hyperlink>
      <w:r>
        <w:t>14</w:t>
      </w:r>
    </w:p>
    <w:p w:rsidR="00A0057A" w:rsidRPr="00A0057A" w:rsidRDefault="00A0057A" w:rsidP="00A0057A">
      <w:pPr>
        <w:pStyle w:val="Sumrio3"/>
        <w:tabs>
          <w:tab w:val="right" w:leader="dot" w:pos="9060"/>
        </w:tabs>
      </w:pPr>
      <w:hyperlink w:anchor="__RefHeading___Toc141253315" w:history="1">
        <w:r>
          <w:rPr>
            <w:lang w:eastAsia="pt-BR"/>
          </w:rPr>
          <w:t>[RF043] Administrador vincula um aluno a um Professor</w:t>
        </w:r>
        <w:r>
          <w:rPr>
            <w:lang w:eastAsia="pt-BR"/>
          </w:rPr>
          <w:tab/>
        </w:r>
      </w:hyperlink>
      <w:r>
        <w:t>1</w:t>
      </w:r>
      <w:r w:rsidR="00686117">
        <w:t>5</w:t>
      </w:r>
    </w:p>
    <w:p w:rsidR="00D379BC" w:rsidRDefault="00D379BC">
      <w:pPr>
        <w:pStyle w:val="Sumrio1"/>
        <w:tabs>
          <w:tab w:val="left" w:pos="440"/>
          <w:tab w:val="right" w:leader="dot" w:pos="9060"/>
        </w:tabs>
      </w:pPr>
      <w:hyperlink w:anchor="__RefHeading___Toc141253319" w:history="1">
        <w:r>
          <w:rPr>
            <w:lang w:val="pt-BR" w:eastAsia="pt-BR"/>
          </w:rPr>
          <w:t>5.</w:t>
        </w:r>
        <w:r>
          <w:rPr>
            <w:b w:val="0"/>
            <w:bCs w:val="0"/>
            <w:sz w:val="24"/>
            <w:szCs w:val="24"/>
            <w:lang w:val="en-US" w:eastAsia="pt-BR"/>
          </w:rPr>
          <w:tab/>
        </w:r>
        <w:r>
          <w:rPr>
            <w:lang w:val="pt-BR" w:eastAsia="pt-BR"/>
          </w:rPr>
          <w:t>Requisitos Não Funcionais</w:t>
        </w:r>
        <w:r>
          <w:rPr>
            <w:lang w:val="pt-BR" w:eastAsia="pt-BR"/>
          </w:rPr>
          <w:tab/>
        </w:r>
      </w:hyperlink>
      <w:r w:rsidR="00976521">
        <w:t>14</w:t>
      </w:r>
    </w:p>
    <w:p w:rsidR="00D379BC" w:rsidRDefault="00D379BC">
      <w:pPr>
        <w:pStyle w:val="Sumrio1"/>
        <w:tabs>
          <w:tab w:val="left" w:pos="440"/>
          <w:tab w:val="right" w:leader="dot" w:pos="9060"/>
        </w:tabs>
      </w:pPr>
      <w:hyperlink w:anchor="__RefHeading___Toc141253328" w:history="1">
        <w:r>
          <w:rPr>
            <w:b w:val="0"/>
            <w:bCs w:val="0"/>
            <w:lang w:val="pt-BR" w:eastAsia="pt-BR"/>
          </w:rPr>
          <w:t>8.</w:t>
        </w:r>
        <w:r>
          <w:rPr>
            <w:b w:val="0"/>
            <w:bCs w:val="0"/>
            <w:sz w:val="24"/>
            <w:szCs w:val="24"/>
            <w:lang w:val="en-US" w:eastAsia="pt-BR"/>
          </w:rPr>
          <w:tab/>
        </w:r>
        <w:r>
          <w:rPr>
            <w:b w:val="0"/>
            <w:bCs w:val="0"/>
            <w:lang w:val="pt-BR" w:eastAsia="pt-BR"/>
          </w:rPr>
          <w:t>Referências</w:t>
        </w:r>
        <w:r>
          <w:rPr>
            <w:b w:val="0"/>
            <w:bCs w:val="0"/>
            <w:lang w:val="pt-BR" w:eastAsia="pt-BR"/>
          </w:rPr>
          <w:tab/>
        </w:r>
      </w:hyperlink>
      <w:r w:rsidR="00976521">
        <w:t>15</w:t>
      </w:r>
    </w:p>
    <w:p w:rsidR="00D379BC" w:rsidRDefault="00D379BC">
      <w:pPr>
        <w:rPr>
          <w:rFonts w:ascii="Times New Roman" w:hAnsi="Times New Roman" w:cs="Times New Roman"/>
          <w:b/>
          <w:bCs/>
          <w:i/>
          <w:iCs/>
          <w:smallCaps/>
          <w:sz w:val="20"/>
          <w:szCs w:val="22"/>
          <w:lang w:val="en-US" w:eastAsia="pt-BR"/>
        </w:rPr>
      </w:pPr>
      <w:r>
        <w:fldChar w:fldCharType="end"/>
      </w:r>
    </w:p>
    <w:p w:rsidR="00D379BC" w:rsidRDefault="006423FA">
      <w:pPr>
        <w:pStyle w:val="Ttulo1"/>
        <w:pageBreakBefore/>
      </w:pPr>
      <w:bookmarkStart w:id="0" w:name="__RefHeading___Toc141253303"/>
      <w:bookmarkEnd w:id="0"/>
      <w:r>
        <w:lastRenderedPageBreak/>
        <w:t>I</w:t>
      </w:r>
      <w:r w:rsidR="00D379BC">
        <w:t>ntrodução</w:t>
      </w:r>
    </w:p>
    <w:p w:rsidR="00D379BC" w:rsidRDefault="00D379BC">
      <w:pPr>
        <w:pStyle w:val="Ttulo2"/>
      </w:pPr>
      <w:bookmarkStart w:id="1" w:name="__RefHeading___Toc141253304"/>
      <w:bookmarkEnd w:id="1"/>
      <w:r>
        <w:t>Propósito</w:t>
      </w:r>
    </w:p>
    <w:p w:rsidR="00D379BC" w:rsidRDefault="00D379BC">
      <w:r>
        <w:t xml:space="preserve">Este documento especifica o sistema </w:t>
      </w:r>
      <w:r w:rsidR="00DC1E4E" w:rsidRPr="00DC1E4E">
        <w:t>BodyFitSystem</w:t>
      </w:r>
      <w:r w:rsidR="00DC1E4E">
        <w:t xml:space="preserve"> a ser desenvolvido para a academia GymOfBody</w:t>
      </w:r>
      <w:r>
        <w:t xml:space="preserve">. Seu propósito é especificar os requisitos de alto nível que o sistema deve prover, identificando os requisitos funcionais, não-funcionais e as restrições e premissas. </w:t>
      </w:r>
    </w:p>
    <w:p w:rsidR="00D379BC" w:rsidRDefault="00D379BC">
      <w:pPr>
        <w:pStyle w:val="Ttulo2"/>
      </w:pPr>
      <w:bookmarkStart w:id="2" w:name="__RefHeading___Toc141253305"/>
      <w:bookmarkEnd w:id="2"/>
      <w:r>
        <w:t>Público Alvo</w:t>
      </w:r>
    </w:p>
    <w:p w:rsidR="00D379BC" w:rsidRDefault="00D379BC">
      <w:r>
        <w:t>Esse documento se destina principalmente aos provedores de requisitos do cliente, aos analistas de requisitos, líderes técnicos e desenvolvedores do projeto.</w:t>
      </w:r>
    </w:p>
    <w:p w:rsidR="00D379BC" w:rsidRDefault="00D379BC">
      <w:pPr>
        <w:pStyle w:val="Ttulo2"/>
      </w:pPr>
      <w:bookmarkStart w:id="3" w:name="__RefHeading___Toc141253306"/>
      <w:bookmarkEnd w:id="3"/>
      <w:r>
        <w:t>Convenções, termos e abreviações</w:t>
      </w:r>
    </w:p>
    <w:p w:rsidR="00D379BC" w:rsidRDefault="00D379BC">
      <w:pPr>
        <w:spacing w:after="240"/>
      </w:pPr>
      <w:r>
        <w:t>Esta seção explica o conceito de alguns termos importantes que serão mencionados no decorrer deste documento. Estes termos são descritos na tabela a seguir, estando apresentados por ordem alfabética.</w:t>
      </w:r>
    </w:p>
    <w:p w:rsidR="00D379BC" w:rsidRDefault="00D379BC">
      <w:pPr>
        <w:spacing w:after="240"/>
      </w:pPr>
      <w:r>
        <w:t>Outros termos e abreviações, que sejam padrões do processo, estão descritos no Glossário do ProSCes (acessível a partir da página principal do ProSCes).</w:t>
      </w:r>
    </w:p>
    <w:tbl>
      <w:tblPr>
        <w:tblW w:w="0" w:type="auto"/>
        <w:tblInd w:w="108" w:type="dxa"/>
        <w:tblLayout w:type="fixed"/>
        <w:tblLook w:val="0000"/>
      </w:tblPr>
      <w:tblGrid>
        <w:gridCol w:w="2552"/>
        <w:gridCol w:w="6560"/>
      </w:tblGrid>
      <w:tr w:rsidR="00D379BC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D379BC" w:rsidRDefault="00D379BC">
            <w:pPr>
              <w:pStyle w:val="PSCTabelaCabecalho"/>
            </w:pPr>
            <w:r>
              <w:t>Termo</w:t>
            </w:r>
          </w:p>
        </w:tc>
        <w:tc>
          <w:tcPr>
            <w:tcW w:w="6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D379BC" w:rsidRDefault="00D379BC">
            <w:pPr>
              <w:pStyle w:val="PSCTabelaCabecalho"/>
            </w:pPr>
            <w:r>
              <w:t>Descrição</w:t>
            </w:r>
          </w:p>
        </w:tc>
      </w:tr>
      <w:tr w:rsidR="00D379BC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79BC" w:rsidRDefault="00D379BC">
            <w:r>
              <w:t>Requisitos funcionais</w:t>
            </w:r>
          </w:p>
        </w:tc>
        <w:tc>
          <w:tcPr>
            <w:tcW w:w="6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79BC" w:rsidRDefault="00D379BC">
            <w:r>
              <w:t xml:space="preserve">Requisitos técnicos do </w:t>
            </w:r>
            <w:r w:rsidR="00192A6E">
              <w:t xml:space="preserve">software que compõe o sistema, </w:t>
            </w:r>
            <w:r>
              <w:t>que descrevem ações que o sistema deve estar apto a executar, ou seja, o que o sistema deve fazer.</w:t>
            </w:r>
          </w:p>
        </w:tc>
      </w:tr>
      <w:tr w:rsidR="00D379BC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79BC" w:rsidRDefault="00D379BC">
            <w:r>
              <w:t>Requisitos não funcionais</w:t>
            </w:r>
          </w:p>
        </w:tc>
        <w:tc>
          <w:tcPr>
            <w:tcW w:w="6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79BC" w:rsidRDefault="00D379BC">
            <w:r>
              <w:t xml:space="preserve">Requisitos técnicos do </w:t>
            </w:r>
            <w:r w:rsidR="00192A6E">
              <w:t xml:space="preserve">software que compõe o sistema, </w:t>
            </w:r>
            <w:r>
              <w:t>que descrevem atributos que o sistema deve possuir ou restrições sob as quais ele deve operar.</w:t>
            </w:r>
          </w:p>
        </w:tc>
      </w:tr>
    </w:tbl>
    <w:p w:rsidR="00D379BC" w:rsidRDefault="00D379BC">
      <w:pPr>
        <w:pStyle w:val="Ttulo3"/>
      </w:pPr>
      <w:bookmarkStart w:id="4" w:name="__RefHeading___Toc141253307"/>
      <w:bookmarkEnd w:id="4"/>
      <w:r>
        <w:t>Prioridades dos requisitos</w:t>
      </w:r>
    </w:p>
    <w:p w:rsidR="00D379BC" w:rsidRDefault="00D379BC">
      <w:pPr>
        <w:rPr>
          <w:b/>
        </w:rPr>
      </w:pPr>
      <w:r>
        <w:t>Para estabelecer a prioridade dos requisitos foram adotadas as denominações “essencial”, “importante” e “desejável”. A prioridade dos requisitos é utilizada no gerenciamento do escopo das etapas do projeto e na definição das prioridades durante o desenvolvimento do sistema.</w:t>
      </w:r>
    </w:p>
    <w:p w:rsidR="00D379BC" w:rsidRDefault="00D379BC">
      <w:pPr>
        <w:numPr>
          <w:ilvl w:val="0"/>
          <w:numId w:val="3"/>
        </w:numPr>
        <w:rPr>
          <w:b/>
        </w:rPr>
      </w:pPr>
      <w:r>
        <w:rPr>
          <w:b/>
        </w:rPr>
        <w:t>Essencial:</w:t>
      </w:r>
      <w:r>
        <w:t xml:space="preserve"> requisito sem o qual o sistema não entra em funcionamento. Requisitos essenciais são requisitos imprescindíveis, devem ser implementados desde as primeiras implantações do sistema.</w:t>
      </w:r>
    </w:p>
    <w:p w:rsidR="00D379BC" w:rsidRDefault="00D379BC">
      <w:pPr>
        <w:numPr>
          <w:ilvl w:val="0"/>
          <w:numId w:val="3"/>
        </w:numPr>
        <w:rPr>
          <w:b/>
        </w:rPr>
      </w:pPr>
      <w:r>
        <w:rPr>
          <w:b/>
        </w:rPr>
        <w:t xml:space="preserve">Importante: </w:t>
      </w:r>
      <w:r>
        <w:t>requisito sem o qual o sistema entra em funcionamento, mas de forma não satisfatória. Requisitos importantes devem ser implantados o mais rápido possível, mas, se não forem, parte do sistema poderá ser implantada mesmo assim.</w:t>
      </w:r>
    </w:p>
    <w:p w:rsidR="00D379BC" w:rsidRDefault="00D379BC">
      <w:pPr>
        <w:numPr>
          <w:ilvl w:val="0"/>
          <w:numId w:val="3"/>
        </w:numPr>
      </w:pPr>
      <w:r>
        <w:rPr>
          <w:b/>
        </w:rPr>
        <w:t>Desejável:</w:t>
      </w:r>
      <w:r>
        <w:t xml:space="preserve"> requisito que não compromete as funcionalidades básicas do sistema, isto é, o sistema pode funcionar de forma satisfatória sem ele. Requisitos desejáveis são requisitos que podem ser implantados por último, ou não implementados, sem comprometer o funcionamento do sistema.</w:t>
      </w:r>
    </w:p>
    <w:p w:rsidR="00192A6E" w:rsidRDefault="00192A6E" w:rsidP="00192A6E">
      <w:pPr>
        <w:ind w:left="720"/>
      </w:pPr>
    </w:p>
    <w:p w:rsidR="00D379BC" w:rsidRDefault="00D379BC">
      <w:pPr>
        <w:pStyle w:val="Ttulo1"/>
        <w:ind w:left="431" w:hanging="431"/>
        <w:rPr>
          <w:i/>
        </w:rPr>
      </w:pPr>
      <w:bookmarkStart w:id="5" w:name="_Ref471394537"/>
      <w:bookmarkStart w:id="6" w:name="__RefHeading___Toc141253308"/>
      <w:bookmarkEnd w:id="6"/>
      <w:r>
        <w:lastRenderedPageBreak/>
        <w:t>Visão Geral do Sistema</w:t>
      </w:r>
    </w:p>
    <w:p w:rsidR="00D379BC" w:rsidRDefault="00192A6E">
      <w:pPr>
        <w:rPr>
          <w:i/>
        </w:rPr>
      </w:pPr>
      <w:r>
        <w:rPr>
          <w:i/>
        </w:rPr>
        <w:t>Administrar os treinos dos alunos da academia</w:t>
      </w:r>
      <w:r w:rsidRPr="00192A6E">
        <w:t xml:space="preserve"> </w:t>
      </w:r>
      <w:r>
        <w:t>GymOfBody</w:t>
      </w:r>
      <w:r w:rsidR="00D379BC">
        <w:rPr>
          <w:i/>
        </w:rPr>
        <w:t>.</w:t>
      </w:r>
    </w:p>
    <w:p w:rsidR="00D379BC" w:rsidRDefault="00D379BC">
      <w:pPr>
        <w:rPr>
          <w:i/>
        </w:rPr>
      </w:pPr>
    </w:p>
    <w:p w:rsidR="00D379BC" w:rsidRDefault="00D379BC">
      <w:pPr>
        <w:pStyle w:val="Ttulo2"/>
        <w:rPr>
          <w:i/>
        </w:rPr>
      </w:pPr>
      <w:bookmarkStart w:id="7" w:name="__RefHeading___Toc141253309"/>
      <w:bookmarkEnd w:id="7"/>
      <w:r>
        <w:t>Modelo Navegacional</w:t>
      </w:r>
    </w:p>
    <w:p w:rsidR="00192A6E" w:rsidRDefault="002B2726">
      <w:r w:rsidRPr="002B2726">
        <w:t>&lt;Nesta seção deve ser apresentado o diagrama de navegação das telas da aplicação. É extremamente recomendado o uso de imagens para mostrar a navegação e subseções para modularizar modelos complexos. Para orientações e exemplos, veja o guia Elaborando o Modelo Navegacional do ProSCes. Se for mais adequado não colocar o Modelo Navegacional explicitamente nesse documento, coloque a referência para o mesmo e inclua-o na seção de Referência no final desse documento.&gt;</w:t>
      </w:r>
    </w:p>
    <w:p w:rsidR="00192A6E" w:rsidRDefault="00192A6E"/>
    <w:p w:rsidR="00192A6E" w:rsidRDefault="00192A6E"/>
    <w:p w:rsidR="00192A6E" w:rsidRDefault="00192A6E"/>
    <w:p w:rsidR="00192A6E" w:rsidRDefault="00192A6E"/>
    <w:p w:rsidR="00192A6E" w:rsidRDefault="00192A6E"/>
    <w:p w:rsidR="00192A6E" w:rsidRDefault="00192A6E"/>
    <w:p w:rsidR="00192A6E" w:rsidRDefault="00192A6E"/>
    <w:p w:rsidR="00192A6E" w:rsidRDefault="00192A6E"/>
    <w:p w:rsidR="00192A6E" w:rsidRDefault="00192A6E"/>
    <w:p w:rsidR="007455DF" w:rsidRDefault="007455DF"/>
    <w:p w:rsidR="007455DF" w:rsidRDefault="007455DF"/>
    <w:p w:rsidR="007455DF" w:rsidRDefault="007455DF"/>
    <w:p w:rsidR="007455DF" w:rsidRDefault="007455DF"/>
    <w:p w:rsidR="007455DF" w:rsidRDefault="007455DF"/>
    <w:p w:rsidR="007455DF" w:rsidRDefault="007455DF"/>
    <w:p w:rsidR="007455DF" w:rsidRDefault="007455DF"/>
    <w:p w:rsidR="007455DF" w:rsidRDefault="007455DF"/>
    <w:p w:rsidR="007455DF" w:rsidRDefault="007455DF"/>
    <w:p w:rsidR="007455DF" w:rsidRDefault="007455DF"/>
    <w:p w:rsidR="007455DF" w:rsidRDefault="007455DF"/>
    <w:p w:rsidR="007455DF" w:rsidRDefault="007455DF"/>
    <w:p w:rsidR="007455DF" w:rsidRDefault="007455DF"/>
    <w:p w:rsidR="007455DF" w:rsidRDefault="007455DF"/>
    <w:p w:rsidR="007455DF" w:rsidRDefault="007455DF"/>
    <w:p w:rsidR="007455DF" w:rsidRDefault="007455DF"/>
    <w:p w:rsidR="007455DF" w:rsidRDefault="007455DF"/>
    <w:p w:rsidR="007455DF" w:rsidRDefault="007455DF"/>
    <w:p w:rsidR="007455DF" w:rsidRDefault="007455DF">
      <w:pPr>
        <w:pStyle w:val="PSCComentarioTemplate"/>
      </w:pPr>
      <w:bookmarkStart w:id="8" w:name="_Ref471361536"/>
      <w:bookmarkStart w:id="9" w:name="__RefHeading___Toc141253310"/>
      <w:bookmarkEnd w:id="9"/>
    </w:p>
    <w:p w:rsidR="00D379BC" w:rsidRDefault="00D379BC">
      <w:pPr>
        <w:pStyle w:val="Ttulo1"/>
      </w:pPr>
      <w:r>
        <w:rPr>
          <w:rFonts w:eastAsia="Verdana"/>
        </w:rPr>
        <w:lastRenderedPageBreak/>
        <w:t xml:space="preserve"> </w:t>
      </w:r>
      <w:bookmarkStart w:id="10" w:name="__RefHeading___Toc141253313"/>
      <w:r>
        <w:t>Requisitos Funcionais</w:t>
      </w:r>
      <w:bookmarkEnd w:id="8"/>
      <w:bookmarkEnd w:id="10"/>
    </w:p>
    <w:p w:rsidR="00BE204B" w:rsidRDefault="00BE204B" w:rsidP="00BE204B">
      <w:pPr>
        <w:pStyle w:val="Ttulo2"/>
      </w:pPr>
      <w:bookmarkStart w:id="11" w:name="__RefHeading___Toc141253314"/>
      <w:bookmarkEnd w:id="11"/>
      <w:r>
        <w:t xml:space="preserve">Logon </w:t>
      </w:r>
    </w:p>
    <w:p w:rsidR="00BE204B" w:rsidRDefault="00BE204B" w:rsidP="00BE204B">
      <w:pPr>
        <w:pStyle w:val="PSCComentarioTemplate"/>
      </w:pPr>
      <w:r>
        <w:t>Realizar um logon.</w:t>
      </w:r>
    </w:p>
    <w:p w:rsidR="00BE204B" w:rsidRDefault="00BE204B" w:rsidP="00BE204B">
      <w:pPr>
        <w:pStyle w:val="PSCComentarioTemplate"/>
      </w:pPr>
    </w:p>
    <w:p w:rsidR="00BE204B" w:rsidRDefault="00BE204B" w:rsidP="00BE204B">
      <w:pPr>
        <w:pStyle w:val="PSCRequisito"/>
      </w:pPr>
      <w:bookmarkStart w:id="12" w:name="__RefHeading___Toc141253315"/>
      <w:bookmarkEnd w:id="12"/>
      <w:r>
        <w:t>[RF001] Efetuar logon no sistema</w:t>
      </w:r>
    </w:p>
    <w:tbl>
      <w:tblPr>
        <w:tblW w:w="0" w:type="auto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E204B" w:rsidTr="00980F0A">
        <w:tc>
          <w:tcPr>
            <w:tcW w:w="1809" w:type="dxa"/>
            <w:shd w:val="clear" w:color="auto" w:fill="auto"/>
          </w:tcPr>
          <w:p w:rsidR="00BE204B" w:rsidRDefault="00BE204B" w:rsidP="00980F0A">
            <w:pPr>
              <w:spacing w:before="240" w:after="240"/>
              <w:rPr>
                <w:rFonts w:ascii="Wingdings" w:eastAsia="Wingdings" w:hAnsi="Wingdings" w:cs="Wingdings"/>
              </w:rPr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  <w:shd w:val="clear" w:color="auto" w:fill="auto"/>
          </w:tcPr>
          <w:p w:rsidR="00BE204B" w:rsidRDefault="00BE204B" w:rsidP="00980F0A">
            <w:pPr>
              <w:pStyle w:val="PSCComentarioTemplate"/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</w:t>
            </w:r>
          </w:p>
        </w:tc>
        <w:tc>
          <w:tcPr>
            <w:tcW w:w="1984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  <w:rPr>
                <w:rFonts w:ascii="Wingdings" w:eastAsia="Wingdings" w:hAnsi="Wingdings" w:cs="Wingdings"/>
              </w:rPr>
            </w:pPr>
            <w:r>
              <w:t>Essencial</w:t>
            </w:r>
          </w:p>
        </w:tc>
        <w:tc>
          <w:tcPr>
            <w:tcW w:w="425" w:type="dxa"/>
            <w:shd w:val="clear" w:color="auto" w:fill="auto"/>
          </w:tcPr>
          <w:p w:rsidR="00BE204B" w:rsidRDefault="00BE204B" w:rsidP="00980F0A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5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  <w:rPr>
                <w:rFonts w:ascii="Wingdings" w:eastAsia="Wingdings" w:hAnsi="Wingdings" w:cs="Wingdings"/>
              </w:rPr>
            </w:pPr>
            <w:r>
              <w:t>Importante</w:t>
            </w:r>
          </w:p>
        </w:tc>
        <w:tc>
          <w:tcPr>
            <w:tcW w:w="425" w:type="dxa"/>
            <w:shd w:val="clear" w:color="auto" w:fill="auto"/>
          </w:tcPr>
          <w:p w:rsidR="00BE204B" w:rsidRDefault="00BE204B" w:rsidP="00980F0A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</w:pPr>
            <w:r>
              <w:t>Desejável</w:t>
            </w:r>
          </w:p>
        </w:tc>
      </w:tr>
    </w:tbl>
    <w:p w:rsidR="00BE204B" w:rsidRDefault="00BE204B" w:rsidP="00BE204B">
      <w:pPr>
        <w:pStyle w:val="PSCComentarioTemplate"/>
      </w:pPr>
      <w:r>
        <w:rPr>
          <w:b/>
          <w:i w:val="0"/>
        </w:rPr>
        <w:t xml:space="preserve">RFs relacionados: </w:t>
      </w:r>
      <w:r>
        <w:t>RF002, RF003, ..., RF33</w:t>
      </w:r>
    </w:p>
    <w:p w:rsidR="00BE204B" w:rsidRDefault="00BE204B" w:rsidP="00BE204B">
      <w:pPr>
        <w:pStyle w:val="PSCComentarioTemplate"/>
      </w:pPr>
      <w:r>
        <w:t>Todo usuário deve poder logar no sistema.</w:t>
      </w:r>
    </w:p>
    <w:p w:rsidR="00BE204B" w:rsidRDefault="00BE204B" w:rsidP="00BE204B">
      <w:pPr>
        <w:pStyle w:val="PSCComentarioTemplate"/>
      </w:pPr>
    </w:p>
    <w:p w:rsidR="00BE204B" w:rsidRDefault="00BE204B" w:rsidP="00BE204B">
      <w:pPr>
        <w:pStyle w:val="PSCRequisito"/>
      </w:pPr>
      <w:r>
        <w:t>[RF002] Escolher o perfil de usuário</w:t>
      </w:r>
    </w:p>
    <w:tbl>
      <w:tblPr>
        <w:tblW w:w="0" w:type="auto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E204B" w:rsidTr="00980F0A">
        <w:tc>
          <w:tcPr>
            <w:tcW w:w="1809" w:type="dxa"/>
            <w:shd w:val="clear" w:color="auto" w:fill="auto"/>
          </w:tcPr>
          <w:p w:rsidR="00BE204B" w:rsidRDefault="00BE204B" w:rsidP="00980F0A">
            <w:pPr>
              <w:spacing w:before="240" w:after="240"/>
              <w:rPr>
                <w:rFonts w:ascii="Wingdings" w:eastAsia="Wingdings" w:hAnsi="Wingdings" w:cs="Wingdings"/>
              </w:rPr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  <w:shd w:val="clear" w:color="auto" w:fill="auto"/>
          </w:tcPr>
          <w:p w:rsidR="00BE204B" w:rsidRDefault="00BE204B" w:rsidP="00980F0A">
            <w:pPr>
              <w:pStyle w:val="PSCComentarioTemplate"/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</w:t>
            </w:r>
          </w:p>
        </w:tc>
        <w:tc>
          <w:tcPr>
            <w:tcW w:w="1984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  <w:rPr>
                <w:rFonts w:ascii="Wingdings" w:eastAsia="Wingdings" w:hAnsi="Wingdings" w:cs="Wingdings"/>
              </w:rPr>
            </w:pPr>
            <w:r>
              <w:t>Essencial</w:t>
            </w:r>
          </w:p>
        </w:tc>
        <w:tc>
          <w:tcPr>
            <w:tcW w:w="425" w:type="dxa"/>
            <w:shd w:val="clear" w:color="auto" w:fill="auto"/>
          </w:tcPr>
          <w:p w:rsidR="00BE204B" w:rsidRDefault="00BE204B" w:rsidP="00980F0A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5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  <w:rPr>
                <w:rFonts w:ascii="Wingdings" w:eastAsia="Wingdings" w:hAnsi="Wingdings" w:cs="Wingdings"/>
              </w:rPr>
            </w:pPr>
            <w:r>
              <w:t>Importante</w:t>
            </w:r>
          </w:p>
        </w:tc>
        <w:tc>
          <w:tcPr>
            <w:tcW w:w="425" w:type="dxa"/>
            <w:shd w:val="clear" w:color="auto" w:fill="auto"/>
          </w:tcPr>
          <w:p w:rsidR="00BE204B" w:rsidRDefault="00BE204B" w:rsidP="00980F0A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</w:pPr>
            <w:r>
              <w:t>Desejável</w:t>
            </w:r>
          </w:p>
        </w:tc>
      </w:tr>
    </w:tbl>
    <w:p w:rsidR="00BE204B" w:rsidRDefault="00BE204B" w:rsidP="00BE204B">
      <w:pPr>
        <w:pStyle w:val="PSCComentarioTemplate"/>
      </w:pPr>
      <w:r>
        <w:rPr>
          <w:b/>
          <w:i w:val="0"/>
        </w:rPr>
        <w:t xml:space="preserve">RFs relacionados: </w:t>
      </w:r>
      <w:r>
        <w:t>RF001</w:t>
      </w:r>
    </w:p>
    <w:p w:rsidR="00BE204B" w:rsidRDefault="00BE204B" w:rsidP="00BE204B">
      <w:pPr>
        <w:pStyle w:val="PSCComentarioTemplate"/>
      </w:pPr>
      <w:r>
        <w:t>Todo usuário deve poder escolher com qual perfil deseja navegar no sistema.</w:t>
      </w:r>
    </w:p>
    <w:p w:rsidR="00BE204B" w:rsidRDefault="00BE204B" w:rsidP="00BE204B">
      <w:pPr>
        <w:pStyle w:val="PSCComentarioTemplate"/>
      </w:pPr>
    </w:p>
    <w:p w:rsidR="00BE204B" w:rsidRDefault="00BE204B" w:rsidP="00BE204B">
      <w:pPr>
        <w:pStyle w:val="Ttulo2"/>
      </w:pPr>
      <w:r>
        <w:t>Cadastro</w:t>
      </w:r>
    </w:p>
    <w:p w:rsidR="00BE204B" w:rsidRDefault="00BE204B" w:rsidP="00BE204B">
      <w:pPr>
        <w:pStyle w:val="PSCComentarioTemplate"/>
      </w:pPr>
      <w:r>
        <w:t>Realizar um cadastro no sistema. .</w:t>
      </w:r>
    </w:p>
    <w:p w:rsidR="00BE204B" w:rsidRDefault="00BE204B" w:rsidP="00BE204B">
      <w:pPr>
        <w:pStyle w:val="PSCComentarioTemplate"/>
      </w:pPr>
    </w:p>
    <w:p w:rsidR="00BE204B" w:rsidRDefault="00BE204B" w:rsidP="00BE204B">
      <w:pPr>
        <w:pStyle w:val="PSCRequisito"/>
      </w:pPr>
      <w:r>
        <w:t>[RF003] Cadastrar aluno</w:t>
      </w:r>
    </w:p>
    <w:tbl>
      <w:tblPr>
        <w:tblW w:w="0" w:type="auto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E204B" w:rsidTr="00980F0A">
        <w:tc>
          <w:tcPr>
            <w:tcW w:w="1809" w:type="dxa"/>
            <w:shd w:val="clear" w:color="auto" w:fill="auto"/>
          </w:tcPr>
          <w:p w:rsidR="00BE204B" w:rsidRDefault="00BE204B" w:rsidP="00980F0A">
            <w:pPr>
              <w:spacing w:before="240" w:after="240"/>
              <w:rPr>
                <w:rFonts w:ascii="Wingdings" w:eastAsia="Wingdings" w:hAnsi="Wingdings" w:cs="Wingdings"/>
              </w:rPr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  <w:shd w:val="clear" w:color="auto" w:fill="auto"/>
          </w:tcPr>
          <w:p w:rsidR="00BE204B" w:rsidRDefault="00BE204B" w:rsidP="00980F0A">
            <w:pPr>
              <w:pStyle w:val="PSCComentarioTemplate"/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</w:t>
            </w:r>
          </w:p>
        </w:tc>
        <w:tc>
          <w:tcPr>
            <w:tcW w:w="1984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  <w:rPr>
                <w:rFonts w:ascii="Wingdings" w:eastAsia="Wingdings" w:hAnsi="Wingdings" w:cs="Wingdings"/>
              </w:rPr>
            </w:pPr>
            <w:r>
              <w:t>Essencial</w:t>
            </w:r>
          </w:p>
        </w:tc>
        <w:tc>
          <w:tcPr>
            <w:tcW w:w="425" w:type="dxa"/>
            <w:shd w:val="clear" w:color="auto" w:fill="auto"/>
          </w:tcPr>
          <w:p w:rsidR="00BE204B" w:rsidRDefault="00BE204B" w:rsidP="00980F0A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5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  <w:rPr>
                <w:rFonts w:ascii="Wingdings" w:eastAsia="Wingdings" w:hAnsi="Wingdings" w:cs="Wingdings"/>
              </w:rPr>
            </w:pPr>
            <w:r>
              <w:t>Importante</w:t>
            </w:r>
          </w:p>
        </w:tc>
        <w:tc>
          <w:tcPr>
            <w:tcW w:w="425" w:type="dxa"/>
            <w:shd w:val="clear" w:color="auto" w:fill="auto"/>
          </w:tcPr>
          <w:p w:rsidR="00BE204B" w:rsidRDefault="00BE204B" w:rsidP="00980F0A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</w:pPr>
            <w:r>
              <w:t>Desejável</w:t>
            </w:r>
          </w:p>
        </w:tc>
      </w:tr>
    </w:tbl>
    <w:p w:rsidR="00BE204B" w:rsidRDefault="00BE204B" w:rsidP="00BE204B">
      <w:pPr>
        <w:pStyle w:val="PSCComentarioTemplate"/>
      </w:pPr>
      <w:r>
        <w:rPr>
          <w:b/>
          <w:i w:val="0"/>
        </w:rPr>
        <w:t xml:space="preserve">RFs relacionados: </w:t>
      </w:r>
      <w:r>
        <w:t>RF001</w:t>
      </w:r>
    </w:p>
    <w:p w:rsidR="00BE204B" w:rsidRDefault="00BE204B" w:rsidP="00BE204B">
      <w:pPr>
        <w:pStyle w:val="PSCComentarioTemplate"/>
      </w:pPr>
      <w:r>
        <w:t>Administrador deve poder cadastrar alunos.</w:t>
      </w:r>
    </w:p>
    <w:p w:rsidR="00BE204B" w:rsidRDefault="00BE204B" w:rsidP="00BE204B">
      <w:pPr>
        <w:pStyle w:val="PSCComentarioTemplate"/>
      </w:pPr>
    </w:p>
    <w:p w:rsidR="00BE204B" w:rsidRDefault="00BE204B" w:rsidP="00BE204B">
      <w:pPr>
        <w:pStyle w:val="PSCRequisito"/>
      </w:pPr>
      <w:r>
        <w:t>[RF004] Cadastrar professor</w:t>
      </w:r>
    </w:p>
    <w:tbl>
      <w:tblPr>
        <w:tblW w:w="0" w:type="auto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E204B" w:rsidTr="00980F0A">
        <w:tc>
          <w:tcPr>
            <w:tcW w:w="1809" w:type="dxa"/>
            <w:shd w:val="clear" w:color="auto" w:fill="auto"/>
          </w:tcPr>
          <w:p w:rsidR="00BE204B" w:rsidRDefault="00BE204B" w:rsidP="00980F0A">
            <w:pPr>
              <w:spacing w:before="240" w:after="240"/>
              <w:rPr>
                <w:rFonts w:ascii="Wingdings" w:eastAsia="Wingdings" w:hAnsi="Wingdings" w:cs="Wingdings"/>
              </w:rPr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  <w:shd w:val="clear" w:color="auto" w:fill="auto"/>
          </w:tcPr>
          <w:p w:rsidR="00BE204B" w:rsidRDefault="00BE204B" w:rsidP="00980F0A">
            <w:pPr>
              <w:pStyle w:val="PSCComentarioTemplate"/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</w:t>
            </w:r>
          </w:p>
        </w:tc>
        <w:tc>
          <w:tcPr>
            <w:tcW w:w="1984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  <w:rPr>
                <w:rFonts w:ascii="Wingdings" w:eastAsia="Wingdings" w:hAnsi="Wingdings" w:cs="Wingdings"/>
              </w:rPr>
            </w:pPr>
            <w:r>
              <w:t>Essencial</w:t>
            </w:r>
          </w:p>
        </w:tc>
        <w:tc>
          <w:tcPr>
            <w:tcW w:w="425" w:type="dxa"/>
            <w:shd w:val="clear" w:color="auto" w:fill="auto"/>
          </w:tcPr>
          <w:p w:rsidR="00BE204B" w:rsidRDefault="00BE204B" w:rsidP="00980F0A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5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  <w:rPr>
                <w:rFonts w:ascii="Wingdings" w:eastAsia="Wingdings" w:hAnsi="Wingdings" w:cs="Wingdings"/>
              </w:rPr>
            </w:pPr>
            <w:r>
              <w:t>Importante</w:t>
            </w:r>
          </w:p>
        </w:tc>
        <w:tc>
          <w:tcPr>
            <w:tcW w:w="425" w:type="dxa"/>
            <w:shd w:val="clear" w:color="auto" w:fill="auto"/>
          </w:tcPr>
          <w:p w:rsidR="00BE204B" w:rsidRDefault="00BE204B" w:rsidP="00980F0A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</w:pPr>
            <w:r>
              <w:t>Desejável</w:t>
            </w:r>
          </w:p>
        </w:tc>
      </w:tr>
    </w:tbl>
    <w:p w:rsidR="00BE204B" w:rsidRDefault="00BE204B" w:rsidP="00BE204B">
      <w:pPr>
        <w:pStyle w:val="PSCComentarioTemplate"/>
      </w:pPr>
      <w:r>
        <w:rPr>
          <w:b/>
          <w:i w:val="0"/>
        </w:rPr>
        <w:t xml:space="preserve">RFs relacionados: </w:t>
      </w:r>
      <w:r>
        <w:t>RF001</w:t>
      </w:r>
    </w:p>
    <w:p w:rsidR="00BE204B" w:rsidRDefault="00BE204B" w:rsidP="00BE204B">
      <w:pPr>
        <w:pStyle w:val="PSCComentarioTemplate"/>
      </w:pPr>
      <w:r>
        <w:t>Administrador deve poder cadastrar professores.</w:t>
      </w:r>
    </w:p>
    <w:p w:rsidR="00BE204B" w:rsidRDefault="00BE204B" w:rsidP="00BE204B">
      <w:pPr>
        <w:pStyle w:val="PSCComentarioTemplate"/>
      </w:pPr>
    </w:p>
    <w:p w:rsidR="00BE204B" w:rsidRDefault="00BE204B" w:rsidP="00BE204B">
      <w:pPr>
        <w:pStyle w:val="PSCRequisito"/>
      </w:pPr>
      <w:r>
        <w:t>[RF005] Cadastrar administrador</w:t>
      </w:r>
    </w:p>
    <w:tbl>
      <w:tblPr>
        <w:tblW w:w="0" w:type="auto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E204B" w:rsidTr="00980F0A">
        <w:tc>
          <w:tcPr>
            <w:tcW w:w="1809" w:type="dxa"/>
            <w:shd w:val="clear" w:color="auto" w:fill="auto"/>
          </w:tcPr>
          <w:p w:rsidR="00BE204B" w:rsidRDefault="00BE204B" w:rsidP="00980F0A">
            <w:pPr>
              <w:spacing w:before="240" w:after="240"/>
              <w:rPr>
                <w:rFonts w:ascii="Wingdings" w:eastAsia="Wingdings" w:hAnsi="Wingdings" w:cs="Wingdings"/>
              </w:rPr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  <w:shd w:val="clear" w:color="auto" w:fill="auto"/>
          </w:tcPr>
          <w:p w:rsidR="00BE204B" w:rsidRDefault="00BE204B" w:rsidP="00980F0A">
            <w:pPr>
              <w:pStyle w:val="PSCComentarioTemplate"/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</w:t>
            </w:r>
          </w:p>
        </w:tc>
        <w:tc>
          <w:tcPr>
            <w:tcW w:w="1984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  <w:rPr>
                <w:rFonts w:ascii="Wingdings" w:eastAsia="Wingdings" w:hAnsi="Wingdings" w:cs="Wingdings"/>
              </w:rPr>
            </w:pPr>
            <w:r>
              <w:t>Essencial</w:t>
            </w:r>
          </w:p>
        </w:tc>
        <w:tc>
          <w:tcPr>
            <w:tcW w:w="425" w:type="dxa"/>
            <w:shd w:val="clear" w:color="auto" w:fill="auto"/>
          </w:tcPr>
          <w:p w:rsidR="00BE204B" w:rsidRDefault="00BE204B" w:rsidP="00980F0A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5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  <w:rPr>
                <w:rFonts w:ascii="Wingdings" w:eastAsia="Wingdings" w:hAnsi="Wingdings" w:cs="Wingdings"/>
              </w:rPr>
            </w:pPr>
            <w:r>
              <w:t>Importante</w:t>
            </w:r>
          </w:p>
        </w:tc>
        <w:tc>
          <w:tcPr>
            <w:tcW w:w="425" w:type="dxa"/>
            <w:shd w:val="clear" w:color="auto" w:fill="auto"/>
          </w:tcPr>
          <w:p w:rsidR="00BE204B" w:rsidRDefault="00BE204B" w:rsidP="00980F0A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</w:pPr>
            <w:r>
              <w:t>Desejável</w:t>
            </w:r>
          </w:p>
        </w:tc>
      </w:tr>
    </w:tbl>
    <w:p w:rsidR="00BE204B" w:rsidRDefault="00BE204B" w:rsidP="00BE204B">
      <w:pPr>
        <w:pStyle w:val="PSCComentarioTemplate"/>
      </w:pPr>
      <w:r>
        <w:rPr>
          <w:b/>
          <w:i w:val="0"/>
        </w:rPr>
        <w:t xml:space="preserve">RFs relacionados: </w:t>
      </w:r>
      <w:r>
        <w:t>RF001</w:t>
      </w:r>
    </w:p>
    <w:p w:rsidR="00BE204B" w:rsidRDefault="00BE204B" w:rsidP="00BE204B">
      <w:pPr>
        <w:pStyle w:val="PSCComentarioTemplate"/>
      </w:pPr>
      <w:r>
        <w:lastRenderedPageBreak/>
        <w:t>Administrador deve poder cadastrar administradores.</w:t>
      </w:r>
    </w:p>
    <w:p w:rsidR="00BE204B" w:rsidRDefault="00BE204B" w:rsidP="00BE204B">
      <w:pPr>
        <w:pStyle w:val="PSCComentarioTemplate"/>
      </w:pPr>
    </w:p>
    <w:p w:rsidR="005A2EC4" w:rsidRDefault="005A2EC4" w:rsidP="005A2EC4">
      <w:pPr>
        <w:pStyle w:val="PSCRequisito"/>
      </w:pPr>
      <w:r>
        <w:t xml:space="preserve">[RF006] Cadastrar </w:t>
      </w:r>
      <w:r w:rsidR="00C531BC">
        <w:t>professor</w:t>
      </w:r>
      <w:r>
        <w:t xml:space="preserve"> como coordenador</w:t>
      </w:r>
    </w:p>
    <w:tbl>
      <w:tblPr>
        <w:tblW w:w="0" w:type="auto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5A2EC4" w:rsidTr="002215D8">
        <w:tc>
          <w:tcPr>
            <w:tcW w:w="1809" w:type="dxa"/>
            <w:shd w:val="clear" w:color="auto" w:fill="auto"/>
          </w:tcPr>
          <w:p w:rsidR="005A2EC4" w:rsidRDefault="005A2EC4" w:rsidP="002215D8">
            <w:pPr>
              <w:spacing w:before="240" w:after="240"/>
              <w:rPr>
                <w:rFonts w:ascii="Wingdings" w:eastAsia="Wingdings" w:hAnsi="Wingdings" w:cs="Wingdings"/>
              </w:rPr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  <w:shd w:val="clear" w:color="auto" w:fill="auto"/>
          </w:tcPr>
          <w:p w:rsidR="005A2EC4" w:rsidRDefault="005A2EC4" w:rsidP="002215D8">
            <w:pPr>
              <w:pStyle w:val="PSCComentarioTemplate"/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</w:t>
            </w:r>
          </w:p>
        </w:tc>
        <w:tc>
          <w:tcPr>
            <w:tcW w:w="1984" w:type="dxa"/>
            <w:shd w:val="clear" w:color="auto" w:fill="auto"/>
          </w:tcPr>
          <w:p w:rsidR="005A2EC4" w:rsidRDefault="005A2EC4" w:rsidP="002215D8">
            <w:pPr>
              <w:spacing w:before="240" w:after="240"/>
              <w:ind w:left="-108"/>
              <w:jc w:val="left"/>
              <w:rPr>
                <w:rFonts w:ascii="Wingdings" w:eastAsia="Wingdings" w:hAnsi="Wingdings" w:cs="Wingdings"/>
              </w:rPr>
            </w:pPr>
            <w:r>
              <w:t>Essencial</w:t>
            </w:r>
          </w:p>
        </w:tc>
        <w:tc>
          <w:tcPr>
            <w:tcW w:w="425" w:type="dxa"/>
            <w:shd w:val="clear" w:color="auto" w:fill="auto"/>
          </w:tcPr>
          <w:p w:rsidR="005A2EC4" w:rsidRDefault="005A2EC4" w:rsidP="002215D8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5" w:type="dxa"/>
            <w:shd w:val="clear" w:color="auto" w:fill="auto"/>
          </w:tcPr>
          <w:p w:rsidR="005A2EC4" w:rsidRDefault="005A2EC4" w:rsidP="002215D8">
            <w:pPr>
              <w:spacing w:before="240" w:after="240"/>
              <w:ind w:left="-108"/>
              <w:jc w:val="left"/>
              <w:rPr>
                <w:rFonts w:ascii="Wingdings" w:eastAsia="Wingdings" w:hAnsi="Wingdings" w:cs="Wingdings"/>
              </w:rPr>
            </w:pPr>
            <w:r>
              <w:t>Importante</w:t>
            </w:r>
          </w:p>
        </w:tc>
        <w:tc>
          <w:tcPr>
            <w:tcW w:w="425" w:type="dxa"/>
            <w:shd w:val="clear" w:color="auto" w:fill="auto"/>
          </w:tcPr>
          <w:p w:rsidR="005A2EC4" w:rsidRDefault="005A2EC4" w:rsidP="002215D8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  <w:shd w:val="clear" w:color="auto" w:fill="auto"/>
          </w:tcPr>
          <w:p w:rsidR="005A2EC4" w:rsidRDefault="005A2EC4" w:rsidP="002215D8">
            <w:pPr>
              <w:spacing w:before="240" w:after="240"/>
              <w:ind w:left="-108"/>
              <w:jc w:val="left"/>
            </w:pPr>
            <w:r>
              <w:t>Desejável</w:t>
            </w:r>
          </w:p>
        </w:tc>
      </w:tr>
    </w:tbl>
    <w:p w:rsidR="005A2EC4" w:rsidRDefault="005A2EC4" w:rsidP="005A2EC4">
      <w:pPr>
        <w:pStyle w:val="PSCComentarioTemplate"/>
      </w:pPr>
      <w:r>
        <w:rPr>
          <w:b/>
          <w:i w:val="0"/>
        </w:rPr>
        <w:t xml:space="preserve">RFs relacionados: </w:t>
      </w:r>
      <w:r>
        <w:t>RF001</w:t>
      </w:r>
    </w:p>
    <w:p w:rsidR="005A2EC4" w:rsidRDefault="005A2EC4" w:rsidP="005A2EC4">
      <w:pPr>
        <w:pStyle w:val="PSCComentarioTemplate"/>
      </w:pPr>
      <w:r>
        <w:t xml:space="preserve">Administrador deve </w:t>
      </w:r>
      <w:r w:rsidR="00C531BC">
        <w:t xml:space="preserve">poder </w:t>
      </w:r>
      <w:r w:rsidR="004F118C">
        <w:t>dar privilégios de coordenador a um professor.</w:t>
      </w:r>
    </w:p>
    <w:p w:rsidR="005A2EC4" w:rsidRDefault="005A2EC4" w:rsidP="00BE204B">
      <w:pPr>
        <w:pStyle w:val="PSCComentarioTemplate"/>
      </w:pPr>
    </w:p>
    <w:p w:rsidR="00BE204B" w:rsidRDefault="001247C8" w:rsidP="00BE204B">
      <w:pPr>
        <w:pStyle w:val="PSCRequisito"/>
      </w:pPr>
      <w:r>
        <w:t>[RF007</w:t>
      </w:r>
      <w:r w:rsidR="00BE204B">
        <w:t>] Cadastrar exercício</w:t>
      </w:r>
      <w:r w:rsidR="00AF5F35">
        <w:t xml:space="preserve"> padrão</w:t>
      </w:r>
    </w:p>
    <w:tbl>
      <w:tblPr>
        <w:tblW w:w="0" w:type="auto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E204B" w:rsidTr="00980F0A">
        <w:tc>
          <w:tcPr>
            <w:tcW w:w="1809" w:type="dxa"/>
            <w:shd w:val="clear" w:color="auto" w:fill="auto"/>
          </w:tcPr>
          <w:p w:rsidR="00BE204B" w:rsidRDefault="00BE204B" w:rsidP="00980F0A">
            <w:pPr>
              <w:spacing w:before="240" w:after="240"/>
              <w:rPr>
                <w:rFonts w:ascii="Wingdings" w:eastAsia="Wingdings" w:hAnsi="Wingdings" w:cs="Wingdings"/>
              </w:rPr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  <w:shd w:val="clear" w:color="auto" w:fill="auto"/>
          </w:tcPr>
          <w:p w:rsidR="00BE204B" w:rsidRDefault="00BE204B" w:rsidP="00980F0A">
            <w:pPr>
              <w:pStyle w:val="PSCComentarioTemplate"/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</w:t>
            </w:r>
          </w:p>
        </w:tc>
        <w:tc>
          <w:tcPr>
            <w:tcW w:w="1984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  <w:rPr>
                <w:rFonts w:ascii="Wingdings" w:eastAsia="Wingdings" w:hAnsi="Wingdings" w:cs="Wingdings"/>
              </w:rPr>
            </w:pPr>
            <w:r>
              <w:t>Essencial</w:t>
            </w:r>
          </w:p>
        </w:tc>
        <w:tc>
          <w:tcPr>
            <w:tcW w:w="425" w:type="dxa"/>
            <w:shd w:val="clear" w:color="auto" w:fill="auto"/>
          </w:tcPr>
          <w:p w:rsidR="00BE204B" w:rsidRDefault="00BE204B" w:rsidP="00980F0A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5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  <w:rPr>
                <w:rFonts w:ascii="Wingdings" w:eastAsia="Wingdings" w:hAnsi="Wingdings" w:cs="Wingdings"/>
              </w:rPr>
            </w:pPr>
            <w:r>
              <w:t>Importante</w:t>
            </w:r>
          </w:p>
        </w:tc>
        <w:tc>
          <w:tcPr>
            <w:tcW w:w="425" w:type="dxa"/>
            <w:shd w:val="clear" w:color="auto" w:fill="auto"/>
          </w:tcPr>
          <w:p w:rsidR="00BE204B" w:rsidRDefault="00BE204B" w:rsidP="00980F0A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</w:pPr>
            <w:r>
              <w:t>Desejável</w:t>
            </w:r>
          </w:p>
        </w:tc>
      </w:tr>
    </w:tbl>
    <w:p w:rsidR="00BE204B" w:rsidRDefault="00BE204B" w:rsidP="00BE204B">
      <w:pPr>
        <w:pStyle w:val="PSCComentarioTemplate"/>
      </w:pPr>
      <w:r>
        <w:rPr>
          <w:b/>
          <w:i w:val="0"/>
        </w:rPr>
        <w:t xml:space="preserve">RFs relacionados: </w:t>
      </w:r>
      <w:r>
        <w:t>RF001</w:t>
      </w:r>
    </w:p>
    <w:p w:rsidR="00BE204B" w:rsidRDefault="00593EFE" w:rsidP="00BE204B">
      <w:pPr>
        <w:pStyle w:val="PSCComentarioTemplate"/>
      </w:pPr>
      <w:r>
        <w:t>Um coordenador</w:t>
      </w:r>
      <w:r w:rsidR="00DB20D2">
        <w:t xml:space="preserve"> deve poder cadastrar um exercício que todos os professores e coordenadores podem ver</w:t>
      </w:r>
      <w:r w:rsidR="00BE204B">
        <w:t>.</w:t>
      </w:r>
    </w:p>
    <w:p w:rsidR="00BE204B" w:rsidRDefault="00BE204B" w:rsidP="00BE204B">
      <w:pPr>
        <w:pStyle w:val="PSCComentarioTemplate"/>
      </w:pPr>
    </w:p>
    <w:p w:rsidR="00BE204B" w:rsidRDefault="001247C8" w:rsidP="00BE204B">
      <w:pPr>
        <w:pStyle w:val="PSCRequisito"/>
      </w:pPr>
      <w:r>
        <w:t>[RF008</w:t>
      </w:r>
      <w:r w:rsidR="00BE204B">
        <w:t>] Cadastrar treino</w:t>
      </w:r>
      <w:r w:rsidR="00AF5F35">
        <w:t xml:space="preserve"> padrão</w:t>
      </w:r>
    </w:p>
    <w:tbl>
      <w:tblPr>
        <w:tblW w:w="0" w:type="auto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E204B" w:rsidTr="00980F0A">
        <w:tc>
          <w:tcPr>
            <w:tcW w:w="1809" w:type="dxa"/>
            <w:shd w:val="clear" w:color="auto" w:fill="auto"/>
          </w:tcPr>
          <w:p w:rsidR="00BE204B" w:rsidRDefault="00BE204B" w:rsidP="00980F0A">
            <w:pPr>
              <w:spacing w:before="240" w:after="240"/>
              <w:rPr>
                <w:rFonts w:ascii="Wingdings" w:eastAsia="Wingdings" w:hAnsi="Wingdings" w:cs="Wingdings"/>
              </w:rPr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  <w:shd w:val="clear" w:color="auto" w:fill="auto"/>
          </w:tcPr>
          <w:p w:rsidR="00BE204B" w:rsidRDefault="00BE204B" w:rsidP="00980F0A">
            <w:pPr>
              <w:pStyle w:val="PSCComentarioTemplate"/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</w:t>
            </w:r>
          </w:p>
        </w:tc>
        <w:tc>
          <w:tcPr>
            <w:tcW w:w="1984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  <w:rPr>
                <w:rFonts w:ascii="Wingdings" w:eastAsia="Wingdings" w:hAnsi="Wingdings" w:cs="Wingdings"/>
              </w:rPr>
            </w:pPr>
            <w:r>
              <w:t>Essencial</w:t>
            </w:r>
          </w:p>
        </w:tc>
        <w:tc>
          <w:tcPr>
            <w:tcW w:w="425" w:type="dxa"/>
            <w:shd w:val="clear" w:color="auto" w:fill="auto"/>
          </w:tcPr>
          <w:p w:rsidR="00BE204B" w:rsidRDefault="00BE204B" w:rsidP="00980F0A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5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  <w:rPr>
                <w:rFonts w:ascii="Wingdings" w:eastAsia="Wingdings" w:hAnsi="Wingdings" w:cs="Wingdings"/>
              </w:rPr>
            </w:pPr>
            <w:r>
              <w:t>Importante</w:t>
            </w:r>
          </w:p>
        </w:tc>
        <w:tc>
          <w:tcPr>
            <w:tcW w:w="425" w:type="dxa"/>
            <w:shd w:val="clear" w:color="auto" w:fill="auto"/>
          </w:tcPr>
          <w:p w:rsidR="00BE204B" w:rsidRDefault="00BE204B" w:rsidP="00980F0A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</w:pPr>
            <w:r>
              <w:t>Desejável</w:t>
            </w:r>
          </w:p>
        </w:tc>
      </w:tr>
    </w:tbl>
    <w:p w:rsidR="00BE204B" w:rsidRDefault="00BE204B" w:rsidP="00BE204B">
      <w:pPr>
        <w:pStyle w:val="PSCComentarioTemplate"/>
      </w:pPr>
      <w:r>
        <w:rPr>
          <w:b/>
          <w:i w:val="0"/>
        </w:rPr>
        <w:t xml:space="preserve">RFs relacionados: </w:t>
      </w:r>
      <w:r>
        <w:t>RF001</w:t>
      </w:r>
    </w:p>
    <w:p w:rsidR="00F41C6E" w:rsidRDefault="00F41C6E" w:rsidP="00BE204B">
      <w:pPr>
        <w:pStyle w:val="PSCComentarioTemplate"/>
      </w:pPr>
      <w:r>
        <w:t>Um coordenador deve poder cadastrar um treino que todos os professores e coordenadores podem ver.</w:t>
      </w:r>
    </w:p>
    <w:p w:rsidR="00BE204B" w:rsidRDefault="00BE204B" w:rsidP="00BE204B">
      <w:pPr>
        <w:pStyle w:val="PSCComentarioTemplate"/>
      </w:pPr>
    </w:p>
    <w:p w:rsidR="00BE204B" w:rsidRDefault="00BE204B" w:rsidP="00BE204B">
      <w:pPr>
        <w:pStyle w:val="PSCRequisito"/>
      </w:pPr>
      <w:r>
        <w:t>[RF00</w:t>
      </w:r>
      <w:r w:rsidR="001247C8">
        <w:t>9</w:t>
      </w:r>
      <w:r w:rsidR="00F03E9E">
        <w:t>] Cadastrar exercício próprio</w:t>
      </w:r>
    </w:p>
    <w:tbl>
      <w:tblPr>
        <w:tblW w:w="0" w:type="auto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E204B" w:rsidTr="00980F0A">
        <w:tc>
          <w:tcPr>
            <w:tcW w:w="1809" w:type="dxa"/>
            <w:shd w:val="clear" w:color="auto" w:fill="auto"/>
          </w:tcPr>
          <w:p w:rsidR="00BE204B" w:rsidRDefault="00BE204B" w:rsidP="00980F0A">
            <w:pPr>
              <w:spacing w:before="240" w:after="240"/>
              <w:rPr>
                <w:rFonts w:ascii="Wingdings" w:eastAsia="Wingdings" w:hAnsi="Wingdings" w:cs="Wingdings"/>
              </w:rPr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  <w:shd w:val="clear" w:color="auto" w:fill="auto"/>
          </w:tcPr>
          <w:p w:rsidR="00BE204B" w:rsidRDefault="00BE204B" w:rsidP="00980F0A">
            <w:pPr>
              <w:pStyle w:val="PSCComentarioTemplate"/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</w:t>
            </w:r>
          </w:p>
        </w:tc>
        <w:tc>
          <w:tcPr>
            <w:tcW w:w="1984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  <w:rPr>
                <w:rFonts w:ascii="Wingdings" w:eastAsia="Wingdings" w:hAnsi="Wingdings" w:cs="Wingdings"/>
              </w:rPr>
            </w:pPr>
            <w:r>
              <w:t>Essencial</w:t>
            </w:r>
          </w:p>
        </w:tc>
        <w:tc>
          <w:tcPr>
            <w:tcW w:w="425" w:type="dxa"/>
            <w:shd w:val="clear" w:color="auto" w:fill="auto"/>
          </w:tcPr>
          <w:p w:rsidR="00BE204B" w:rsidRDefault="00BE204B" w:rsidP="00980F0A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5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  <w:rPr>
                <w:rFonts w:ascii="Wingdings" w:eastAsia="Wingdings" w:hAnsi="Wingdings" w:cs="Wingdings"/>
              </w:rPr>
            </w:pPr>
            <w:r>
              <w:t>Importante</w:t>
            </w:r>
          </w:p>
        </w:tc>
        <w:tc>
          <w:tcPr>
            <w:tcW w:w="425" w:type="dxa"/>
            <w:shd w:val="clear" w:color="auto" w:fill="auto"/>
          </w:tcPr>
          <w:p w:rsidR="00BE204B" w:rsidRDefault="00BE204B" w:rsidP="00980F0A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</w:pPr>
            <w:r>
              <w:t>Desejável</w:t>
            </w:r>
          </w:p>
        </w:tc>
      </w:tr>
    </w:tbl>
    <w:p w:rsidR="00BE204B" w:rsidRDefault="00BE204B" w:rsidP="00BE204B">
      <w:pPr>
        <w:pStyle w:val="PSCComentarioTemplate"/>
      </w:pPr>
      <w:r>
        <w:rPr>
          <w:b/>
          <w:i w:val="0"/>
        </w:rPr>
        <w:t xml:space="preserve">RFs relacionados: </w:t>
      </w:r>
      <w:r>
        <w:t>RF001</w:t>
      </w:r>
    </w:p>
    <w:p w:rsidR="00BE204B" w:rsidRDefault="00BE204B" w:rsidP="00BE204B">
      <w:pPr>
        <w:pStyle w:val="PSCComentarioTemplate"/>
      </w:pPr>
      <w:r>
        <w:t xml:space="preserve">Um </w:t>
      </w:r>
      <w:r w:rsidR="00F03E9E">
        <w:t>professor deve poder cadastrar um exercício próprio que só ele pode utilizar.</w:t>
      </w:r>
    </w:p>
    <w:p w:rsidR="00BE204B" w:rsidRDefault="00BE204B" w:rsidP="00BE204B">
      <w:pPr>
        <w:pStyle w:val="PSCComentarioTemplate"/>
      </w:pPr>
    </w:p>
    <w:p w:rsidR="00F03E9E" w:rsidRDefault="001247C8" w:rsidP="00F03E9E">
      <w:pPr>
        <w:pStyle w:val="PSCRequisito"/>
      </w:pPr>
      <w:r>
        <w:t>[RF010</w:t>
      </w:r>
      <w:r w:rsidR="00F03E9E">
        <w:t>] Cadastrar treino próprio</w:t>
      </w:r>
    </w:p>
    <w:tbl>
      <w:tblPr>
        <w:tblW w:w="0" w:type="auto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F03E9E" w:rsidTr="002215D8">
        <w:tc>
          <w:tcPr>
            <w:tcW w:w="1809" w:type="dxa"/>
            <w:shd w:val="clear" w:color="auto" w:fill="auto"/>
          </w:tcPr>
          <w:p w:rsidR="00F03E9E" w:rsidRDefault="00F03E9E" w:rsidP="002215D8">
            <w:pPr>
              <w:spacing w:before="240" w:after="240"/>
              <w:rPr>
                <w:rFonts w:ascii="Wingdings" w:eastAsia="Wingdings" w:hAnsi="Wingdings" w:cs="Wingdings"/>
              </w:rPr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  <w:shd w:val="clear" w:color="auto" w:fill="auto"/>
          </w:tcPr>
          <w:p w:rsidR="00F03E9E" w:rsidRDefault="00F03E9E" w:rsidP="002215D8">
            <w:pPr>
              <w:pStyle w:val="PSCComentarioTemplate"/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</w:t>
            </w:r>
          </w:p>
        </w:tc>
        <w:tc>
          <w:tcPr>
            <w:tcW w:w="1984" w:type="dxa"/>
            <w:shd w:val="clear" w:color="auto" w:fill="auto"/>
          </w:tcPr>
          <w:p w:rsidR="00F03E9E" w:rsidRDefault="00F03E9E" w:rsidP="002215D8">
            <w:pPr>
              <w:spacing w:before="240" w:after="240"/>
              <w:ind w:left="-108"/>
              <w:jc w:val="left"/>
              <w:rPr>
                <w:rFonts w:ascii="Wingdings" w:eastAsia="Wingdings" w:hAnsi="Wingdings" w:cs="Wingdings"/>
              </w:rPr>
            </w:pPr>
            <w:r>
              <w:t>Essencial</w:t>
            </w:r>
          </w:p>
        </w:tc>
        <w:tc>
          <w:tcPr>
            <w:tcW w:w="425" w:type="dxa"/>
            <w:shd w:val="clear" w:color="auto" w:fill="auto"/>
          </w:tcPr>
          <w:p w:rsidR="00F03E9E" w:rsidRDefault="00F03E9E" w:rsidP="002215D8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5" w:type="dxa"/>
            <w:shd w:val="clear" w:color="auto" w:fill="auto"/>
          </w:tcPr>
          <w:p w:rsidR="00F03E9E" w:rsidRDefault="00F03E9E" w:rsidP="002215D8">
            <w:pPr>
              <w:spacing w:before="240" w:after="240"/>
              <w:ind w:left="-108"/>
              <w:jc w:val="left"/>
              <w:rPr>
                <w:rFonts w:ascii="Wingdings" w:eastAsia="Wingdings" w:hAnsi="Wingdings" w:cs="Wingdings"/>
              </w:rPr>
            </w:pPr>
            <w:r>
              <w:t>Importante</w:t>
            </w:r>
          </w:p>
        </w:tc>
        <w:tc>
          <w:tcPr>
            <w:tcW w:w="425" w:type="dxa"/>
            <w:shd w:val="clear" w:color="auto" w:fill="auto"/>
          </w:tcPr>
          <w:p w:rsidR="00F03E9E" w:rsidRDefault="00F03E9E" w:rsidP="002215D8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  <w:shd w:val="clear" w:color="auto" w:fill="auto"/>
          </w:tcPr>
          <w:p w:rsidR="00F03E9E" w:rsidRDefault="00F03E9E" w:rsidP="002215D8">
            <w:pPr>
              <w:spacing w:before="240" w:after="240"/>
              <w:ind w:left="-108"/>
              <w:jc w:val="left"/>
            </w:pPr>
            <w:r>
              <w:t>Desejável</w:t>
            </w:r>
          </w:p>
        </w:tc>
      </w:tr>
    </w:tbl>
    <w:p w:rsidR="00F03E9E" w:rsidRDefault="00F03E9E" w:rsidP="00F03E9E">
      <w:pPr>
        <w:pStyle w:val="PSCComentarioTemplate"/>
      </w:pPr>
      <w:r>
        <w:rPr>
          <w:b/>
          <w:i w:val="0"/>
        </w:rPr>
        <w:t xml:space="preserve">RFs relacionados: </w:t>
      </w:r>
      <w:r>
        <w:t>RF001</w:t>
      </w:r>
    </w:p>
    <w:p w:rsidR="00F03E9E" w:rsidRDefault="00F03E9E" w:rsidP="00F03E9E">
      <w:pPr>
        <w:pStyle w:val="PSCComentarioTemplate"/>
      </w:pPr>
      <w:r>
        <w:t>Um professor deve poder cadastrar um treino próprio que só ele pode utilizar.</w:t>
      </w:r>
    </w:p>
    <w:p w:rsidR="00F03E9E" w:rsidRDefault="00F03E9E" w:rsidP="00BE204B">
      <w:pPr>
        <w:pStyle w:val="PSCComentarioTemplate"/>
      </w:pPr>
    </w:p>
    <w:p w:rsidR="00BE204B" w:rsidRDefault="00BE204B" w:rsidP="00BE204B">
      <w:pPr>
        <w:pStyle w:val="Ttulo2"/>
      </w:pPr>
      <w:r>
        <w:t>Listar</w:t>
      </w:r>
    </w:p>
    <w:p w:rsidR="00BE204B" w:rsidRDefault="00BE204B" w:rsidP="00BE204B">
      <w:pPr>
        <w:pStyle w:val="PSCComentarioTemplate"/>
      </w:pPr>
      <w:r>
        <w:t>Listar um objeto no sistema.</w:t>
      </w:r>
    </w:p>
    <w:p w:rsidR="00BE204B" w:rsidRDefault="006D1655" w:rsidP="00BE204B">
      <w:pPr>
        <w:pStyle w:val="PSCRequisito"/>
      </w:pPr>
      <w:r>
        <w:lastRenderedPageBreak/>
        <w:t>[RF0</w:t>
      </w:r>
      <w:r w:rsidR="001247C8">
        <w:t>11</w:t>
      </w:r>
      <w:r w:rsidR="00BE204B">
        <w:t>] Administrador lista alunos</w:t>
      </w:r>
    </w:p>
    <w:tbl>
      <w:tblPr>
        <w:tblW w:w="0" w:type="auto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E204B" w:rsidTr="00980F0A">
        <w:tc>
          <w:tcPr>
            <w:tcW w:w="1809" w:type="dxa"/>
            <w:shd w:val="clear" w:color="auto" w:fill="auto"/>
          </w:tcPr>
          <w:p w:rsidR="00BE204B" w:rsidRDefault="00BE204B" w:rsidP="00980F0A">
            <w:pPr>
              <w:spacing w:before="240" w:after="240"/>
              <w:rPr>
                <w:rFonts w:ascii="Wingdings" w:eastAsia="Wingdings" w:hAnsi="Wingdings" w:cs="Wingdings"/>
              </w:rPr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  <w:shd w:val="clear" w:color="auto" w:fill="auto"/>
          </w:tcPr>
          <w:p w:rsidR="00BE204B" w:rsidRDefault="00BE204B" w:rsidP="00980F0A">
            <w:pPr>
              <w:pStyle w:val="PSCComentarioTemplate"/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</w:t>
            </w:r>
          </w:p>
        </w:tc>
        <w:tc>
          <w:tcPr>
            <w:tcW w:w="1984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  <w:rPr>
                <w:rFonts w:ascii="Wingdings" w:eastAsia="Wingdings" w:hAnsi="Wingdings" w:cs="Wingdings"/>
              </w:rPr>
            </w:pPr>
            <w:r>
              <w:t>Essencial</w:t>
            </w:r>
          </w:p>
        </w:tc>
        <w:tc>
          <w:tcPr>
            <w:tcW w:w="425" w:type="dxa"/>
            <w:shd w:val="clear" w:color="auto" w:fill="auto"/>
          </w:tcPr>
          <w:p w:rsidR="00BE204B" w:rsidRDefault="00BE204B" w:rsidP="00980F0A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5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  <w:rPr>
                <w:rFonts w:ascii="Wingdings" w:eastAsia="Wingdings" w:hAnsi="Wingdings" w:cs="Wingdings"/>
              </w:rPr>
            </w:pPr>
            <w:r>
              <w:t>Importante</w:t>
            </w:r>
          </w:p>
        </w:tc>
        <w:tc>
          <w:tcPr>
            <w:tcW w:w="425" w:type="dxa"/>
            <w:shd w:val="clear" w:color="auto" w:fill="auto"/>
          </w:tcPr>
          <w:p w:rsidR="00BE204B" w:rsidRDefault="00BE204B" w:rsidP="00980F0A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</w:pPr>
            <w:r>
              <w:t>Desejável</w:t>
            </w:r>
          </w:p>
        </w:tc>
      </w:tr>
    </w:tbl>
    <w:p w:rsidR="00BE204B" w:rsidRDefault="00BE204B" w:rsidP="00BE204B">
      <w:pPr>
        <w:pStyle w:val="PSCComentarioTemplate"/>
      </w:pPr>
      <w:r>
        <w:rPr>
          <w:b/>
          <w:i w:val="0"/>
        </w:rPr>
        <w:t xml:space="preserve">RFs relacionados: </w:t>
      </w:r>
      <w:r>
        <w:t>RF001</w:t>
      </w:r>
    </w:p>
    <w:p w:rsidR="00BE204B" w:rsidRDefault="00BE204B" w:rsidP="00BE204B">
      <w:pPr>
        <w:pStyle w:val="PSCComentarioTemplate"/>
      </w:pPr>
      <w:r>
        <w:t>Administrador deve poder listar todos os alunos cadastrados no sistema.</w:t>
      </w:r>
    </w:p>
    <w:p w:rsidR="00BE204B" w:rsidRDefault="00BE204B" w:rsidP="00BE204B">
      <w:pPr>
        <w:pStyle w:val="PSCComentarioTemplate"/>
      </w:pPr>
    </w:p>
    <w:p w:rsidR="00BE204B" w:rsidRDefault="006D1655" w:rsidP="00BE204B">
      <w:pPr>
        <w:pStyle w:val="PSCRequisito"/>
      </w:pPr>
      <w:r>
        <w:t>[RF01</w:t>
      </w:r>
      <w:r w:rsidR="001247C8">
        <w:t>2</w:t>
      </w:r>
      <w:r w:rsidR="00BE204B">
        <w:t>] Professor listar alunos</w:t>
      </w:r>
    </w:p>
    <w:tbl>
      <w:tblPr>
        <w:tblW w:w="0" w:type="auto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E204B" w:rsidTr="00980F0A">
        <w:tc>
          <w:tcPr>
            <w:tcW w:w="1809" w:type="dxa"/>
            <w:shd w:val="clear" w:color="auto" w:fill="auto"/>
          </w:tcPr>
          <w:p w:rsidR="00BE204B" w:rsidRDefault="00BE204B" w:rsidP="00980F0A">
            <w:pPr>
              <w:spacing w:before="240" w:after="240"/>
              <w:rPr>
                <w:rFonts w:ascii="Wingdings" w:eastAsia="Wingdings" w:hAnsi="Wingdings" w:cs="Wingdings"/>
              </w:rPr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  <w:shd w:val="clear" w:color="auto" w:fill="auto"/>
          </w:tcPr>
          <w:p w:rsidR="00BE204B" w:rsidRDefault="00BE204B" w:rsidP="00980F0A">
            <w:pPr>
              <w:pStyle w:val="PSCComentarioTemplate"/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</w:t>
            </w:r>
          </w:p>
        </w:tc>
        <w:tc>
          <w:tcPr>
            <w:tcW w:w="1984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  <w:rPr>
                <w:rFonts w:ascii="Wingdings" w:eastAsia="Wingdings" w:hAnsi="Wingdings" w:cs="Wingdings"/>
              </w:rPr>
            </w:pPr>
            <w:r>
              <w:t>Essencial</w:t>
            </w:r>
          </w:p>
        </w:tc>
        <w:tc>
          <w:tcPr>
            <w:tcW w:w="425" w:type="dxa"/>
            <w:shd w:val="clear" w:color="auto" w:fill="auto"/>
          </w:tcPr>
          <w:p w:rsidR="00BE204B" w:rsidRDefault="00BE204B" w:rsidP="00980F0A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5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  <w:rPr>
                <w:rFonts w:ascii="Wingdings" w:eastAsia="Wingdings" w:hAnsi="Wingdings" w:cs="Wingdings"/>
              </w:rPr>
            </w:pPr>
            <w:r>
              <w:t>Importante</w:t>
            </w:r>
          </w:p>
        </w:tc>
        <w:tc>
          <w:tcPr>
            <w:tcW w:w="425" w:type="dxa"/>
            <w:shd w:val="clear" w:color="auto" w:fill="auto"/>
          </w:tcPr>
          <w:p w:rsidR="00BE204B" w:rsidRDefault="00BE204B" w:rsidP="00980F0A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</w:pPr>
            <w:r>
              <w:t>Desejável</w:t>
            </w:r>
          </w:p>
        </w:tc>
      </w:tr>
    </w:tbl>
    <w:p w:rsidR="00BE204B" w:rsidRDefault="00BE204B" w:rsidP="00BE204B">
      <w:pPr>
        <w:pStyle w:val="PSCComentarioTemplate"/>
      </w:pPr>
      <w:r>
        <w:rPr>
          <w:b/>
          <w:i w:val="0"/>
        </w:rPr>
        <w:t xml:space="preserve">RFs relacionados: </w:t>
      </w:r>
      <w:r>
        <w:t>RF001</w:t>
      </w:r>
    </w:p>
    <w:p w:rsidR="00BE204B" w:rsidRDefault="00BE204B" w:rsidP="00BE204B">
      <w:pPr>
        <w:pStyle w:val="PSCComentarioTemplate"/>
      </w:pPr>
      <w:r>
        <w:t>Professor deve poder listar os seus alunos cadastrados.</w:t>
      </w:r>
    </w:p>
    <w:p w:rsidR="00BE204B" w:rsidRDefault="00BE204B" w:rsidP="00BE204B">
      <w:pPr>
        <w:pStyle w:val="PSCComentarioTemplate"/>
      </w:pPr>
    </w:p>
    <w:p w:rsidR="00BE204B" w:rsidRDefault="006D1655" w:rsidP="00BE204B">
      <w:pPr>
        <w:pStyle w:val="PSCRequisito"/>
      </w:pPr>
      <w:r>
        <w:t>[RF01</w:t>
      </w:r>
      <w:r w:rsidR="001247C8">
        <w:t>3</w:t>
      </w:r>
      <w:r w:rsidR="00BE204B">
        <w:t>] Listar professores</w:t>
      </w:r>
    </w:p>
    <w:tbl>
      <w:tblPr>
        <w:tblW w:w="0" w:type="auto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E204B" w:rsidTr="00980F0A">
        <w:tc>
          <w:tcPr>
            <w:tcW w:w="1809" w:type="dxa"/>
            <w:shd w:val="clear" w:color="auto" w:fill="auto"/>
          </w:tcPr>
          <w:p w:rsidR="00BE204B" w:rsidRDefault="00BE204B" w:rsidP="00980F0A">
            <w:pPr>
              <w:spacing w:before="240" w:after="240"/>
              <w:rPr>
                <w:rFonts w:ascii="Wingdings" w:eastAsia="Wingdings" w:hAnsi="Wingdings" w:cs="Wingdings"/>
              </w:rPr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  <w:shd w:val="clear" w:color="auto" w:fill="auto"/>
          </w:tcPr>
          <w:p w:rsidR="00BE204B" w:rsidRDefault="00BE204B" w:rsidP="00980F0A">
            <w:pPr>
              <w:pStyle w:val="PSCComentarioTemplate"/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</w:t>
            </w:r>
          </w:p>
        </w:tc>
        <w:tc>
          <w:tcPr>
            <w:tcW w:w="1984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  <w:rPr>
                <w:rFonts w:ascii="Wingdings" w:eastAsia="Wingdings" w:hAnsi="Wingdings" w:cs="Wingdings"/>
              </w:rPr>
            </w:pPr>
            <w:r>
              <w:t>Essencial</w:t>
            </w:r>
          </w:p>
        </w:tc>
        <w:tc>
          <w:tcPr>
            <w:tcW w:w="425" w:type="dxa"/>
            <w:shd w:val="clear" w:color="auto" w:fill="auto"/>
          </w:tcPr>
          <w:p w:rsidR="00BE204B" w:rsidRDefault="00BE204B" w:rsidP="00980F0A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5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  <w:rPr>
                <w:rFonts w:ascii="Wingdings" w:eastAsia="Wingdings" w:hAnsi="Wingdings" w:cs="Wingdings"/>
              </w:rPr>
            </w:pPr>
            <w:r>
              <w:t>Importante</w:t>
            </w:r>
          </w:p>
        </w:tc>
        <w:tc>
          <w:tcPr>
            <w:tcW w:w="425" w:type="dxa"/>
            <w:shd w:val="clear" w:color="auto" w:fill="auto"/>
          </w:tcPr>
          <w:p w:rsidR="00BE204B" w:rsidRDefault="00BE204B" w:rsidP="00980F0A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</w:pPr>
            <w:r>
              <w:t>Desejável</w:t>
            </w:r>
          </w:p>
        </w:tc>
      </w:tr>
    </w:tbl>
    <w:p w:rsidR="00BE204B" w:rsidRDefault="00BE204B" w:rsidP="00BE204B">
      <w:pPr>
        <w:pStyle w:val="PSCComentarioTemplate"/>
      </w:pPr>
      <w:r>
        <w:rPr>
          <w:b/>
          <w:i w:val="0"/>
        </w:rPr>
        <w:t xml:space="preserve">RFs relacionados: </w:t>
      </w:r>
      <w:r>
        <w:t>RF001</w:t>
      </w:r>
    </w:p>
    <w:p w:rsidR="00BE204B" w:rsidRDefault="00BE204B" w:rsidP="00BE204B">
      <w:pPr>
        <w:pStyle w:val="PSCComentarioTemplate"/>
      </w:pPr>
      <w:r>
        <w:t>Administrador deve poder listar todos os professores cadastrados.</w:t>
      </w:r>
    </w:p>
    <w:p w:rsidR="00BE204B" w:rsidRDefault="00BE204B" w:rsidP="00BE204B">
      <w:pPr>
        <w:pStyle w:val="PSCComentarioTemplate"/>
      </w:pPr>
    </w:p>
    <w:p w:rsidR="00BE204B" w:rsidRDefault="006D1655" w:rsidP="00BE204B">
      <w:pPr>
        <w:pStyle w:val="PSCRequisito"/>
      </w:pPr>
      <w:r>
        <w:t>[RF01</w:t>
      </w:r>
      <w:r w:rsidR="001247C8">
        <w:t>4</w:t>
      </w:r>
      <w:r w:rsidR="00BE204B">
        <w:t>] Listar administradores</w:t>
      </w:r>
    </w:p>
    <w:tbl>
      <w:tblPr>
        <w:tblW w:w="0" w:type="auto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E204B" w:rsidTr="00980F0A">
        <w:tc>
          <w:tcPr>
            <w:tcW w:w="1809" w:type="dxa"/>
            <w:shd w:val="clear" w:color="auto" w:fill="auto"/>
          </w:tcPr>
          <w:p w:rsidR="00BE204B" w:rsidRDefault="00BE204B" w:rsidP="00980F0A">
            <w:pPr>
              <w:spacing w:before="240" w:after="240"/>
              <w:rPr>
                <w:rFonts w:ascii="Wingdings" w:eastAsia="Wingdings" w:hAnsi="Wingdings" w:cs="Wingdings"/>
              </w:rPr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  <w:shd w:val="clear" w:color="auto" w:fill="auto"/>
          </w:tcPr>
          <w:p w:rsidR="00BE204B" w:rsidRDefault="00BE204B" w:rsidP="00980F0A">
            <w:pPr>
              <w:pStyle w:val="PSCComentarioTemplate"/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</w:t>
            </w:r>
          </w:p>
        </w:tc>
        <w:tc>
          <w:tcPr>
            <w:tcW w:w="1984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  <w:rPr>
                <w:rFonts w:ascii="Wingdings" w:eastAsia="Wingdings" w:hAnsi="Wingdings" w:cs="Wingdings"/>
              </w:rPr>
            </w:pPr>
            <w:r>
              <w:t>Essencial</w:t>
            </w:r>
          </w:p>
        </w:tc>
        <w:tc>
          <w:tcPr>
            <w:tcW w:w="425" w:type="dxa"/>
            <w:shd w:val="clear" w:color="auto" w:fill="auto"/>
          </w:tcPr>
          <w:p w:rsidR="00BE204B" w:rsidRDefault="00BE204B" w:rsidP="00980F0A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5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  <w:rPr>
                <w:rFonts w:ascii="Wingdings" w:eastAsia="Wingdings" w:hAnsi="Wingdings" w:cs="Wingdings"/>
              </w:rPr>
            </w:pPr>
            <w:r>
              <w:t>Importante</w:t>
            </w:r>
          </w:p>
        </w:tc>
        <w:tc>
          <w:tcPr>
            <w:tcW w:w="425" w:type="dxa"/>
            <w:shd w:val="clear" w:color="auto" w:fill="auto"/>
          </w:tcPr>
          <w:p w:rsidR="00BE204B" w:rsidRDefault="00BE204B" w:rsidP="00980F0A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</w:pPr>
            <w:r>
              <w:t>Desejável</w:t>
            </w:r>
          </w:p>
        </w:tc>
      </w:tr>
    </w:tbl>
    <w:p w:rsidR="00BE204B" w:rsidRDefault="00BE204B" w:rsidP="00BE204B">
      <w:pPr>
        <w:pStyle w:val="PSCComentarioTemplate"/>
      </w:pPr>
      <w:r>
        <w:rPr>
          <w:b/>
          <w:i w:val="0"/>
        </w:rPr>
        <w:t xml:space="preserve">RFs relacionados: </w:t>
      </w:r>
      <w:r>
        <w:t>RF001</w:t>
      </w:r>
    </w:p>
    <w:p w:rsidR="00BE204B" w:rsidRDefault="00BE204B" w:rsidP="00BE204B">
      <w:pPr>
        <w:pStyle w:val="PSCComentarioTemplate"/>
      </w:pPr>
      <w:r>
        <w:t>Administrador deve poder listar todos os outros administradores cadastrados.</w:t>
      </w:r>
    </w:p>
    <w:p w:rsidR="00BE204B" w:rsidRDefault="00BE204B" w:rsidP="00BE204B">
      <w:pPr>
        <w:pStyle w:val="PSCComentarioTemplate"/>
      </w:pPr>
    </w:p>
    <w:p w:rsidR="00BE204B" w:rsidRDefault="006D1655" w:rsidP="00BE204B">
      <w:pPr>
        <w:pStyle w:val="PSCRequisito"/>
      </w:pPr>
      <w:r>
        <w:t>[RF01</w:t>
      </w:r>
      <w:r w:rsidR="001247C8">
        <w:t>5</w:t>
      </w:r>
      <w:r w:rsidR="00BE204B">
        <w:t>] Listar exercícios</w:t>
      </w:r>
      <w:r w:rsidR="00B52284">
        <w:t xml:space="preserve"> padrão</w:t>
      </w:r>
    </w:p>
    <w:tbl>
      <w:tblPr>
        <w:tblW w:w="0" w:type="auto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E204B" w:rsidTr="00980F0A">
        <w:tc>
          <w:tcPr>
            <w:tcW w:w="1809" w:type="dxa"/>
            <w:shd w:val="clear" w:color="auto" w:fill="auto"/>
          </w:tcPr>
          <w:p w:rsidR="00BE204B" w:rsidRDefault="00BE204B" w:rsidP="00980F0A">
            <w:pPr>
              <w:spacing w:before="240" w:after="240"/>
              <w:rPr>
                <w:rFonts w:ascii="Wingdings" w:eastAsia="Wingdings" w:hAnsi="Wingdings" w:cs="Wingdings"/>
              </w:rPr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  <w:shd w:val="clear" w:color="auto" w:fill="auto"/>
          </w:tcPr>
          <w:p w:rsidR="00BE204B" w:rsidRDefault="00BE204B" w:rsidP="00980F0A">
            <w:pPr>
              <w:pStyle w:val="PSCComentarioTemplate"/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</w:t>
            </w:r>
          </w:p>
        </w:tc>
        <w:tc>
          <w:tcPr>
            <w:tcW w:w="1984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  <w:rPr>
                <w:rFonts w:ascii="Wingdings" w:eastAsia="Wingdings" w:hAnsi="Wingdings" w:cs="Wingdings"/>
              </w:rPr>
            </w:pPr>
            <w:r>
              <w:t>Essencial</w:t>
            </w:r>
          </w:p>
        </w:tc>
        <w:tc>
          <w:tcPr>
            <w:tcW w:w="425" w:type="dxa"/>
            <w:shd w:val="clear" w:color="auto" w:fill="auto"/>
          </w:tcPr>
          <w:p w:rsidR="00BE204B" w:rsidRDefault="00BE204B" w:rsidP="00980F0A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5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  <w:rPr>
                <w:rFonts w:ascii="Wingdings" w:eastAsia="Wingdings" w:hAnsi="Wingdings" w:cs="Wingdings"/>
              </w:rPr>
            </w:pPr>
            <w:r>
              <w:t>Importante</w:t>
            </w:r>
          </w:p>
        </w:tc>
        <w:tc>
          <w:tcPr>
            <w:tcW w:w="425" w:type="dxa"/>
            <w:shd w:val="clear" w:color="auto" w:fill="auto"/>
          </w:tcPr>
          <w:p w:rsidR="00BE204B" w:rsidRDefault="00BE204B" w:rsidP="00980F0A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</w:pPr>
            <w:r>
              <w:t>Desejável</w:t>
            </w:r>
          </w:p>
        </w:tc>
      </w:tr>
    </w:tbl>
    <w:p w:rsidR="00BE204B" w:rsidRDefault="00BE204B" w:rsidP="00BE204B">
      <w:pPr>
        <w:pStyle w:val="PSCComentarioTemplate"/>
      </w:pPr>
      <w:r>
        <w:rPr>
          <w:b/>
          <w:i w:val="0"/>
        </w:rPr>
        <w:t xml:space="preserve">RFs relacionados: </w:t>
      </w:r>
      <w:r>
        <w:t>RF001</w:t>
      </w:r>
    </w:p>
    <w:p w:rsidR="00BE204B" w:rsidRDefault="00BE204B" w:rsidP="00BE204B">
      <w:pPr>
        <w:pStyle w:val="PSCComentarioTemplate"/>
      </w:pPr>
      <w:r>
        <w:t>Um professor deve poder listar exercícios marcados como padrão e os que foram cadastrados por ele.</w:t>
      </w:r>
    </w:p>
    <w:p w:rsidR="00BE204B" w:rsidRDefault="00BE204B" w:rsidP="00BE204B">
      <w:pPr>
        <w:pStyle w:val="PSCComentarioTemplate"/>
      </w:pPr>
    </w:p>
    <w:p w:rsidR="00BE204B" w:rsidRDefault="006D1655" w:rsidP="00BE204B">
      <w:pPr>
        <w:pStyle w:val="PSCRequisito"/>
      </w:pPr>
      <w:r>
        <w:t>[RF01</w:t>
      </w:r>
      <w:r w:rsidR="001247C8">
        <w:t>6</w:t>
      </w:r>
      <w:r w:rsidR="00BE204B">
        <w:t>] Listar treinos</w:t>
      </w:r>
      <w:r w:rsidR="00B52284">
        <w:t xml:space="preserve"> padrão</w:t>
      </w:r>
    </w:p>
    <w:tbl>
      <w:tblPr>
        <w:tblW w:w="0" w:type="auto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E204B" w:rsidTr="00980F0A">
        <w:tc>
          <w:tcPr>
            <w:tcW w:w="1809" w:type="dxa"/>
            <w:shd w:val="clear" w:color="auto" w:fill="auto"/>
          </w:tcPr>
          <w:p w:rsidR="00BE204B" w:rsidRDefault="00BE204B" w:rsidP="00980F0A">
            <w:pPr>
              <w:spacing w:before="240" w:after="240"/>
              <w:rPr>
                <w:rFonts w:ascii="Wingdings" w:eastAsia="Wingdings" w:hAnsi="Wingdings" w:cs="Wingdings"/>
              </w:rPr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  <w:shd w:val="clear" w:color="auto" w:fill="auto"/>
          </w:tcPr>
          <w:p w:rsidR="00BE204B" w:rsidRDefault="00BE204B" w:rsidP="00980F0A">
            <w:pPr>
              <w:pStyle w:val="PSCComentarioTemplate"/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</w:t>
            </w:r>
          </w:p>
        </w:tc>
        <w:tc>
          <w:tcPr>
            <w:tcW w:w="1984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  <w:rPr>
                <w:rFonts w:ascii="Wingdings" w:eastAsia="Wingdings" w:hAnsi="Wingdings" w:cs="Wingdings"/>
              </w:rPr>
            </w:pPr>
            <w:r>
              <w:t>Essencial</w:t>
            </w:r>
          </w:p>
        </w:tc>
        <w:tc>
          <w:tcPr>
            <w:tcW w:w="425" w:type="dxa"/>
            <w:shd w:val="clear" w:color="auto" w:fill="auto"/>
          </w:tcPr>
          <w:p w:rsidR="00BE204B" w:rsidRDefault="00BE204B" w:rsidP="00980F0A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5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  <w:rPr>
                <w:rFonts w:ascii="Wingdings" w:eastAsia="Wingdings" w:hAnsi="Wingdings" w:cs="Wingdings"/>
              </w:rPr>
            </w:pPr>
            <w:r>
              <w:t>Importante</w:t>
            </w:r>
          </w:p>
        </w:tc>
        <w:tc>
          <w:tcPr>
            <w:tcW w:w="425" w:type="dxa"/>
            <w:shd w:val="clear" w:color="auto" w:fill="auto"/>
          </w:tcPr>
          <w:p w:rsidR="00BE204B" w:rsidRDefault="00BE204B" w:rsidP="00980F0A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</w:pPr>
            <w:r>
              <w:t>Desejável</w:t>
            </w:r>
          </w:p>
        </w:tc>
      </w:tr>
    </w:tbl>
    <w:p w:rsidR="00BE204B" w:rsidRDefault="00BE204B" w:rsidP="00BE204B">
      <w:pPr>
        <w:pStyle w:val="PSCComentarioTemplate"/>
      </w:pPr>
      <w:r>
        <w:rPr>
          <w:b/>
          <w:i w:val="0"/>
        </w:rPr>
        <w:t xml:space="preserve">RFs relacionados: </w:t>
      </w:r>
      <w:r>
        <w:t>RF001</w:t>
      </w:r>
    </w:p>
    <w:p w:rsidR="00BE204B" w:rsidRDefault="00BE204B" w:rsidP="00BE204B">
      <w:pPr>
        <w:pStyle w:val="PSCComentarioTemplate"/>
      </w:pPr>
      <w:r>
        <w:t>Um professor deve poder Listar todos os treinos marcados como padrão e os que foram cadastrados por ele.</w:t>
      </w:r>
    </w:p>
    <w:p w:rsidR="003B252C" w:rsidRDefault="003B252C" w:rsidP="00BE204B">
      <w:pPr>
        <w:pStyle w:val="PSCComentarioTemplate"/>
      </w:pPr>
    </w:p>
    <w:p w:rsidR="00BE204B" w:rsidRDefault="006D1655" w:rsidP="00BE204B">
      <w:pPr>
        <w:pStyle w:val="PSCRequisito"/>
      </w:pPr>
      <w:r>
        <w:t>[RF01</w:t>
      </w:r>
      <w:r w:rsidR="001247C8">
        <w:t>7</w:t>
      </w:r>
      <w:r w:rsidR="004979CA">
        <w:t xml:space="preserve">] Professor lista seus </w:t>
      </w:r>
      <w:r w:rsidR="003B252C">
        <w:t>Exercícios</w:t>
      </w:r>
      <w:r w:rsidR="004979CA">
        <w:t xml:space="preserve"> </w:t>
      </w:r>
    </w:p>
    <w:tbl>
      <w:tblPr>
        <w:tblW w:w="0" w:type="auto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E204B" w:rsidTr="00980F0A">
        <w:tc>
          <w:tcPr>
            <w:tcW w:w="1809" w:type="dxa"/>
            <w:shd w:val="clear" w:color="auto" w:fill="auto"/>
          </w:tcPr>
          <w:p w:rsidR="00BE204B" w:rsidRDefault="00BE204B" w:rsidP="00980F0A">
            <w:pPr>
              <w:spacing w:before="240" w:after="240"/>
              <w:rPr>
                <w:rFonts w:ascii="Wingdings" w:eastAsia="Wingdings" w:hAnsi="Wingdings" w:cs="Wingdings"/>
              </w:rPr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  <w:shd w:val="clear" w:color="auto" w:fill="auto"/>
          </w:tcPr>
          <w:p w:rsidR="00BE204B" w:rsidRDefault="00BE204B" w:rsidP="00980F0A">
            <w:pPr>
              <w:pStyle w:val="PSCComentarioTemplate"/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</w:t>
            </w:r>
          </w:p>
        </w:tc>
        <w:tc>
          <w:tcPr>
            <w:tcW w:w="1984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  <w:rPr>
                <w:rFonts w:ascii="Wingdings" w:eastAsia="Wingdings" w:hAnsi="Wingdings" w:cs="Wingdings"/>
              </w:rPr>
            </w:pPr>
            <w:r>
              <w:t>Essencial</w:t>
            </w:r>
          </w:p>
        </w:tc>
        <w:tc>
          <w:tcPr>
            <w:tcW w:w="425" w:type="dxa"/>
            <w:shd w:val="clear" w:color="auto" w:fill="auto"/>
          </w:tcPr>
          <w:p w:rsidR="00BE204B" w:rsidRDefault="00BE204B" w:rsidP="00980F0A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5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  <w:rPr>
                <w:rFonts w:ascii="Wingdings" w:eastAsia="Wingdings" w:hAnsi="Wingdings" w:cs="Wingdings"/>
              </w:rPr>
            </w:pPr>
            <w:r>
              <w:t>Importante</w:t>
            </w:r>
          </w:p>
        </w:tc>
        <w:tc>
          <w:tcPr>
            <w:tcW w:w="425" w:type="dxa"/>
            <w:shd w:val="clear" w:color="auto" w:fill="auto"/>
          </w:tcPr>
          <w:p w:rsidR="00BE204B" w:rsidRDefault="00BE204B" w:rsidP="00980F0A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</w:pPr>
            <w:r>
              <w:t>Desejável</w:t>
            </w:r>
          </w:p>
        </w:tc>
      </w:tr>
    </w:tbl>
    <w:p w:rsidR="00BE204B" w:rsidRDefault="00BE204B" w:rsidP="00BE204B">
      <w:pPr>
        <w:pStyle w:val="PSCComentarioTemplate"/>
      </w:pPr>
      <w:r>
        <w:rPr>
          <w:b/>
          <w:i w:val="0"/>
        </w:rPr>
        <w:t xml:space="preserve">RFs relacionados: </w:t>
      </w:r>
      <w:r>
        <w:t>RF001</w:t>
      </w:r>
    </w:p>
    <w:p w:rsidR="003B252C" w:rsidRDefault="00BE204B" w:rsidP="002D444D">
      <w:pPr>
        <w:pStyle w:val="PSCComentarioTemplate"/>
      </w:pPr>
      <w:r>
        <w:t>Um professor deve poder Listar todos os</w:t>
      </w:r>
      <w:r w:rsidR="00690861">
        <w:t xml:space="preserve"> Exercícios</w:t>
      </w:r>
      <w:r w:rsidR="000F2764">
        <w:t xml:space="preserve"> do seu banco pessoal.</w:t>
      </w:r>
    </w:p>
    <w:p w:rsidR="00690861" w:rsidRDefault="00690861" w:rsidP="002D444D">
      <w:pPr>
        <w:pStyle w:val="PSCComentarioTemplate"/>
      </w:pPr>
    </w:p>
    <w:p w:rsidR="003B252C" w:rsidRDefault="003B252C" w:rsidP="003B252C">
      <w:pPr>
        <w:pStyle w:val="PSCRequisito"/>
      </w:pPr>
      <w:r>
        <w:t>[RF01</w:t>
      </w:r>
      <w:r w:rsidR="001247C8">
        <w:t>8</w:t>
      </w:r>
      <w:r>
        <w:t xml:space="preserve">] Professor lista seus Treinos </w:t>
      </w:r>
    </w:p>
    <w:tbl>
      <w:tblPr>
        <w:tblW w:w="0" w:type="auto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3B252C" w:rsidTr="002215D8">
        <w:tc>
          <w:tcPr>
            <w:tcW w:w="1809" w:type="dxa"/>
            <w:shd w:val="clear" w:color="auto" w:fill="auto"/>
          </w:tcPr>
          <w:p w:rsidR="003B252C" w:rsidRDefault="003B252C" w:rsidP="002215D8">
            <w:pPr>
              <w:spacing w:before="240" w:after="240"/>
              <w:rPr>
                <w:rFonts w:ascii="Wingdings" w:eastAsia="Wingdings" w:hAnsi="Wingdings" w:cs="Wingdings"/>
              </w:rPr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  <w:shd w:val="clear" w:color="auto" w:fill="auto"/>
          </w:tcPr>
          <w:p w:rsidR="003B252C" w:rsidRDefault="003B252C" w:rsidP="002215D8">
            <w:pPr>
              <w:pStyle w:val="PSCComentarioTemplate"/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</w:t>
            </w:r>
          </w:p>
        </w:tc>
        <w:tc>
          <w:tcPr>
            <w:tcW w:w="1984" w:type="dxa"/>
            <w:shd w:val="clear" w:color="auto" w:fill="auto"/>
          </w:tcPr>
          <w:p w:rsidR="003B252C" w:rsidRDefault="003B252C" w:rsidP="002215D8">
            <w:pPr>
              <w:spacing w:before="240" w:after="240"/>
              <w:ind w:left="-108"/>
              <w:jc w:val="left"/>
              <w:rPr>
                <w:rFonts w:ascii="Wingdings" w:eastAsia="Wingdings" w:hAnsi="Wingdings" w:cs="Wingdings"/>
              </w:rPr>
            </w:pPr>
            <w:r>
              <w:t>Essencial</w:t>
            </w:r>
          </w:p>
        </w:tc>
        <w:tc>
          <w:tcPr>
            <w:tcW w:w="425" w:type="dxa"/>
            <w:shd w:val="clear" w:color="auto" w:fill="auto"/>
          </w:tcPr>
          <w:p w:rsidR="003B252C" w:rsidRDefault="003B252C" w:rsidP="002215D8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5" w:type="dxa"/>
            <w:shd w:val="clear" w:color="auto" w:fill="auto"/>
          </w:tcPr>
          <w:p w:rsidR="003B252C" w:rsidRDefault="003B252C" w:rsidP="002215D8">
            <w:pPr>
              <w:spacing w:before="240" w:after="240"/>
              <w:ind w:left="-108"/>
              <w:jc w:val="left"/>
              <w:rPr>
                <w:rFonts w:ascii="Wingdings" w:eastAsia="Wingdings" w:hAnsi="Wingdings" w:cs="Wingdings"/>
              </w:rPr>
            </w:pPr>
            <w:r>
              <w:t>Importante</w:t>
            </w:r>
          </w:p>
        </w:tc>
        <w:tc>
          <w:tcPr>
            <w:tcW w:w="425" w:type="dxa"/>
            <w:shd w:val="clear" w:color="auto" w:fill="auto"/>
          </w:tcPr>
          <w:p w:rsidR="003B252C" w:rsidRDefault="003B252C" w:rsidP="002215D8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  <w:shd w:val="clear" w:color="auto" w:fill="auto"/>
          </w:tcPr>
          <w:p w:rsidR="003B252C" w:rsidRDefault="003B252C" w:rsidP="002215D8">
            <w:pPr>
              <w:spacing w:before="240" w:after="240"/>
              <w:ind w:left="-108"/>
              <w:jc w:val="left"/>
            </w:pPr>
            <w:r>
              <w:t>Desejável</w:t>
            </w:r>
          </w:p>
        </w:tc>
      </w:tr>
    </w:tbl>
    <w:p w:rsidR="003B252C" w:rsidRDefault="003B252C" w:rsidP="003B252C">
      <w:pPr>
        <w:pStyle w:val="PSCComentarioTemplate"/>
      </w:pPr>
      <w:r>
        <w:rPr>
          <w:b/>
          <w:i w:val="0"/>
        </w:rPr>
        <w:t xml:space="preserve">RFs relacionados: </w:t>
      </w:r>
      <w:r>
        <w:t>RF001</w:t>
      </w:r>
    </w:p>
    <w:p w:rsidR="000F2764" w:rsidRDefault="000F2764" w:rsidP="000F2764">
      <w:pPr>
        <w:pStyle w:val="PSCComentarioTemplate"/>
      </w:pPr>
      <w:r>
        <w:t>Um professor deve poder Listar todos os Treinos do seu banco pessoal.</w:t>
      </w:r>
    </w:p>
    <w:p w:rsidR="003B252C" w:rsidRDefault="003B252C" w:rsidP="002D444D">
      <w:pPr>
        <w:pStyle w:val="PSCComentarioTemplate"/>
      </w:pPr>
    </w:p>
    <w:p w:rsidR="00BE204B" w:rsidRDefault="00BE204B" w:rsidP="00BE204B">
      <w:pPr>
        <w:pStyle w:val="Ttulo2"/>
      </w:pPr>
      <w:r>
        <w:t>Remover</w:t>
      </w:r>
    </w:p>
    <w:p w:rsidR="00BE204B" w:rsidRDefault="00BE204B" w:rsidP="00BE204B">
      <w:pPr>
        <w:pStyle w:val="PSCComentarioTemplate"/>
      </w:pPr>
      <w:r>
        <w:t>Realizar uma exclusão no sistema.</w:t>
      </w:r>
    </w:p>
    <w:p w:rsidR="000621D7" w:rsidRDefault="000621D7" w:rsidP="00BE204B">
      <w:pPr>
        <w:pStyle w:val="PSCComentarioTemplate"/>
      </w:pPr>
    </w:p>
    <w:p w:rsidR="00BE204B" w:rsidRDefault="00C97C7A" w:rsidP="00BE204B">
      <w:pPr>
        <w:pStyle w:val="PSCRequisito"/>
      </w:pPr>
      <w:r>
        <w:t>[RF01</w:t>
      </w:r>
      <w:r w:rsidR="001247C8">
        <w:t>9</w:t>
      </w:r>
      <w:r w:rsidR="00BE204B">
        <w:t>] Remover aluno</w:t>
      </w:r>
    </w:p>
    <w:tbl>
      <w:tblPr>
        <w:tblW w:w="0" w:type="auto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E204B" w:rsidTr="00980F0A">
        <w:tc>
          <w:tcPr>
            <w:tcW w:w="1809" w:type="dxa"/>
            <w:shd w:val="clear" w:color="auto" w:fill="auto"/>
          </w:tcPr>
          <w:p w:rsidR="00BE204B" w:rsidRDefault="00BE204B" w:rsidP="00980F0A">
            <w:pPr>
              <w:spacing w:before="240" w:after="240"/>
              <w:rPr>
                <w:rFonts w:ascii="Wingdings" w:eastAsia="Wingdings" w:hAnsi="Wingdings" w:cs="Wingdings"/>
              </w:rPr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  <w:shd w:val="clear" w:color="auto" w:fill="auto"/>
          </w:tcPr>
          <w:p w:rsidR="00BE204B" w:rsidRDefault="00BE204B" w:rsidP="00980F0A">
            <w:pPr>
              <w:pStyle w:val="PSCComentarioTemplate"/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</w:t>
            </w:r>
          </w:p>
        </w:tc>
        <w:tc>
          <w:tcPr>
            <w:tcW w:w="1984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  <w:rPr>
                <w:rFonts w:ascii="Wingdings" w:eastAsia="Wingdings" w:hAnsi="Wingdings" w:cs="Wingdings"/>
              </w:rPr>
            </w:pPr>
            <w:r>
              <w:t>Essencial</w:t>
            </w:r>
          </w:p>
        </w:tc>
        <w:tc>
          <w:tcPr>
            <w:tcW w:w="425" w:type="dxa"/>
            <w:shd w:val="clear" w:color="auto" w:fill="auto"/>
          </w:tcPr>
          <w:p w:rsidR="00BE204B" w:rsidRDefault="00BE204B" w:rsidP="00980F0A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5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  <w:rPr>
                <w:rFonts w:ascii="Wingdings" w:eastAsia="Wingdings" w:hAnsi="Wingdings" w:cs="Wingdings"/>
              </w:rPr>
            </w:pPr>
            <w:r>
              <w:t>Importante</w:t>
            </w:r>
          </w:p>
        </w:tc>
        <w:tc>
          <w:tcPr>
            <w:tcW w:w="425" w:type="dxa"/>
            <w:shd w:val="clear" w:color="auto" w:fill="auto"/>
          </w:tcPr>
          <w:p w:rsidR="00BE204B" w:rsidRDefault="00BE204B" w:rsidP="00980F0A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</w:pPr>
            <w:r>
              <w:t>Desejável</w:t>
            </w:r>
          </w:p>
        </w:tc>
      </w:tr>
    </w:tbl>
    <w:p w:rsidR="00BE204B" w:rsidRDefault="00BE204B" w:rsidP="00BE204B">
      <w:pPr>
        <w:pStyle w:val="PSCComentarioTemplate"/>
      </w:pPr>
      <w:r>
        <w:rPr>
          <w:b/>
          <w:i w:val="0"/>
        </w:rPr>
        <w:t xml:space="preserve">RFs relacionados: </w:t>
      </w:r>
      <w:r>
        <w:t>RF001</w:t>
      </w:r>
    </w:p>
    <w:p w:rsidR="00BE204B" w:rsidRDefault="00BE204B" w:rsidP="00BE204B">
      <w:pPr>
        <w:pStyle w:val="PSCComentarioTemplate"/>
      </w:pPr>
      <w:r>
        <w:t>Administrador deve poder remover um aluno.</w:t>
      </w:r>
    </w:p>
    <w:p w:rsidR="00BE204B" w:rsidRDefault="00BE204B" w:rsidP="00BE204B">
      <w:pPr>
        <w:pStyle w:val="PSCComentarioTemplate"/>
      </w:pPr>
    </w:p>
    <w:p w:rsidR="00BE204B" w:rsidRDefault="001247C8" w:rsidP="00BE204B">
      <w:pPr>
        <w:pStyle w:val="PSCRequisito"/>
      </w:pPr>
      <w:r>
        <w:t>[RF020</w:t>
      </w:r>
      <w:r w:rsidR="00BE204B">
        <w:t>] Remover professor</w:t>
      </w:r>
    </w:p>
    <w:tbl>
      <w:tblPr>
        <w:tblW w:w="0" w:type="auto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E204B" w:rsidTr="00980F0A">
        <w:tc>
          <w:tcPr>
            <w:tcW w:w="1809" w:type="dxa"/>
            <w:shd w:val="clear" w:color="auto" w:fill="auto"/>
          </w:tcPr>
          <w:p w:rsidR="00BE204B" w:rsidRDefault="00BE204B" w:rsidP="00980F0A">
            <w:pPr>
              <w:spacing w:before="240" w:after="240"/>
              <w:rPr>
                <w:rFonts w:ascii="Wingdings" w:eastAsia="Wingdings" w:hAnsi="Wingdings" w:cs="Wingdings"/>
              </w:rPr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  <w:shd w:val="clear" w:color="auto" w:fill="auto"/>
          </w:tcPr>
          <w:p w:rsidR="00BE204B" w:rsidRDefault="00BE204B" w:rsidP="00980F0A">
            <w:pPr>
              <w:pStyle w:val="PSCComentarioTemplate"/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</w:t>
            </w:r>
          </w:p>
        </w:tc>
        <w:tc>
          <w:tcPr>
            <w:tcW w:w="1984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  <w:rPr>
                <w:rFonts w:ascii="Wingdings" w:eastAsia="Wingdings" w:hAnsi="Wingdings" w:cs="Wingdings"/>
              </w:rPr>
            </w:pPr>
            <w:r>
              <w:t>Essencial</w:t>
            </w:r>
          </w:p>
        </w:tc>
        <w:tc>
          <w:tcPr>
            <w:tcW w:w="425" w:type="dxa"/>
            <w:shd w:val="clear" w:color="auto" w:fill="auto"/>
          </w:tcPr>
          <w:p w:rsidR="00BE204B" w:rsidRDefault="00BE204B" w:rsidP="00980F0A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5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  <w:rPr>
                <w:rFonts w:ascii="Wingdings" w:eastAsia="Wingdings" w:hAnsi="Wingdings" w:cs="Wingdings"/>
              </w:rPr>
            </w:pPr>
            <w:r>
              <w:t>Importante</w:t>
            </w:r>
          </w:p>
        </w:tc>
        <w:tc>
          <w:tcPr>
            <w:tcW w:w="425" w:type="dxa"/>
            <w:shd w:val="clear" w:color="auto" w:fill="auto"/>
          </w:tcPr>
          <w:p w:rsidR="00BE204B" w:rsidRDefault="00BE204B" w:rsidP="00980F0A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</w:pPr>
            <w:r>
              <w:t>Desejável</w:t>
            </w:r>
          </w:p>
        </w:tc>
      </w:tr>
    </w:tbl>
    <w:p w:rsidR="00BE204B" w:rsidRDefault="00BE204B" w:rsidP="00BE204B">
      <w:pPr>
        <w:pStyle w:val="PSCComentarioTemplate"/>
      </w:pPr>
      <w:r>
        <w:rPr>
          <w:b/>
          <w:i w:val="0"/>
        </w:rPr>
        <w:t xml:space="preserve">RFs relacionados: </w:t>
      </w:r>
      <w:r>
        <w:t>RF001</w:t>
      </w:r>
    </w:p>
    <w:p w:rsidR="00BE204B" w:rsidRDefault="00BE204B" w:rsidP="00BE204B">
      <w:pPr>
        <w:pStyle w:val="PSCComentarioTemplate"/>
      </w:pPr>
      <w:r>
        <w:t>Administrador deve poder remover um professor.</w:t>
      </w:r>
    </w:p>
    <w:p w:rsidR="00BE204B" w:rsidRDefault="00BE204B" w:rsidP="00BE204B">
      <w:pPr>
        <w:pStyle w:val="PSCComentarioTemplate"/>
      </w:pPr>
    </w:p>
    <w:p w:rsidR="00BE204B" w:rsidRDefault="00C97C7A" w:rsidP="00BE204B">
      <w:pPr>
        <w:pStyle w:val="PSCRequisito"/>
      </w:pPr>
      <w:r>
        <w:t>[RF0</w:t>
      </w:r>
      <w:r w:rsidR="001247C8">
        <w:t>21</w:t>
      </w:r>
      <w:r w:rsidR="00BE204B">
        <w:t>] Remover administrador</w:t>
      </w:r>
    </w:p>
    <w:tbl>
      <w:tblPr>
        <w:tblW w:w="0" w:type="auto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E204B" w:rsidTr="00980F0A">
        <w:tc>
          <w:tcPr>
            <w:tcW w:w="1809" w:type="dxa"/>
            <w:shd w:val="clear" w:color="auto" w:fill="auto"/>
          </w:tcPr>
          <w:p w:rsidR="00BE204B" w:rsidRDefault="00BE204B" w:rsidP="00980F0A">
            <w:pPr>
              <w:spacing w:before="240" w:after="240"/>
              <w:rPr>
                <w:rFonts w:ascii="Wingdings" w:eastAsia="Wingdings" w:hAnsi="Wingdings" w:cs="Wingdings"/>
              </w:rPr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  <w:shd w:val="clear" w:color="auto" w:fill="auto"/>
          </w:tcPr>
          <w:p w:rsidR="00BE204B" w:rsidRDefault="00BE204B" w:rsidP="00980F0A">
            <w:pPr>
              <w:pStyle w:val="PSCComentarioTemplate"/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</w:t>
            </w:r>
          </w:p>
        </w:tc>
        <w:tc>
          <w:tcPr>
            <w:tcW w:w="1984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  <w:rPr>
                <w:rFonts w:ascii="Wingdings" w:eastAsia="Wingdings" w:hAnsi="Wingdings" w:cs="Wingdings"/>
              </w:rPr>
            </w:pPr>
            <w:r>
              <w:t>Essencial</w:t>
            </w:r>
          </w:p>
        </w:tc>
        <w:tc>
          <w:tcPr>
            <w:tcW w:w="425" w:type="dxa"/>
            <w:shd w:val="clear" w:color="auto" w:fill="auto"/>
          </w:tcPr>
          <w:p w:rsidR="00BE204B" w:rsidRDefault="00BE204B" w:rsidP="00980F0A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5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  <w:rPr>
                <w:rFonts w:ascii="Wingdings" w:eastAsia="Wingdings" w:hAnsi="Wingdings" w:cs="Wingdings"/>
              </w:rPr>
            </w:pPr>
            <w:r>
              <w:t>Importante</w:t>
            </w:r>
          </w:p>
        </w:tc>
        <w:tc>
          <w:tcPr>
            <w:tcW w:w="425" w:type="dxa"/>
            <w:shd w:val="clear" w:color="auto" w:fill="auto"/>
          </w:tcPr>
          <w:p w:rsidR="00BE204B" w:rsidRDefault="00BE204B" w:rsidP="00980F0A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</w:pPr>
            <w:r>
              <w:t>Desejável</w:t>
            </w:r>
          </w:p>
        </w:tc>
      </w:tr>
    </w:tbl>
    <w:p w:rsidR="00BE204B" w:rsidRDefault="00BE204B" w:rsidP="00BE204B">
      <w:pPr>
        <w:pStyle w:val="PSCComentarioTemplate"/>
      </w:pPr>
      <w:r>
        <w:rPr>
          <w:b/>
          <w:i w:val="0"/>
        </w:rPr>
        <w:t xml:space="preserve">RFs relacionados: </w:t>
      </w:r>
      <w:r>
        <w:t>RF001</w:t>
      </w:r>
    </w:p>
    <w:p w:rsidR="00BE204B" w:rsidRDefault="00BE204B" w:rsidP="00BE204B">
      <w:pPr>
        <w:pStyle w:val="PSCComentarioTemplate"/>
      </w:pPr>
      <w:r>
        <w:t>Administrador deve poder remover um administrador.</w:t>
      </w:r>
    </w:p>
    <w:p w:rsidR="00BE204B" w:rsidRDefault="00BE204B" w:rsidP="00BE204B">
      <w:pPr>
        <w:pStyle w:val="PSCComentarioTemplate"/>
      </w:pPr>
    </w:p>
    <w:p w:rsidR="00BE204B" w:rsidRDefault="00101872" w:rsidP="00BE204B">
      <w:pPr>
        <w:pStyle w:val="PSCRequisito"/>
      </w:pPr>
      <w:r>
        <w:t>[RF0</w:t>
      </w:r>
      <w:r w:rsidR="00C97C7A">
        <w:t>2</w:t>
      </w:r>
      <w:r w:rsidR="001247C8">
        <w:t>2</w:t>
      </w:r>
      <w:r w:rsidR="00BE204B">
        <w:t>] Remover exercício</w:t>
      </w:r>
      <w:r w:rsidR="009F7A19">
        <w:t xml:space="preserve"> padrão</w:t>
      </w:r>
    </w:p>
    <w:tbl>
      <w:tblPr>
        <w:tblW w:w="0" w:type="auto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E204B" w:rsidTr="00980F0A">
        <w:tc>
          <w:tcPr>
            <w:tcW w:w="1809" w:type="dxa"/>
            <w:shd w:val="clear" w:color="auto" w:fill="auto"/>
          </w:tcPr>
          <w:p w:rsidR="00BE204B" w:rsidRDefault="00BE204B" w:rsidP="00980F0A">
            <w:pPr>
              <w:spacing w:before="240" w:after="240"/>
              <w:rPr>
                <w:rFonts w:ascii="Wingdings" w:eastAsia="Wingdings" w:hAnsi="Wingdings" w:cs="Wingdings"/>
              </w:rPr>
            </w:pPr>
            <w:r>
              <w:rPr>
                <w:b/>
              </w:rPr>
              <w:lastRenderedPageBreak/>
              <w:t>Prioridade</w:t>
            </w:r>
            <w:r>
              <w:t>:</w:t>
            </w:r>
          </w:p>
        </w:tc>
        <w:tc>
          <w:tcPr>
            <w:tcW w:w="426" w:type="dxa"/>
            <w:shd w:val="clear" w:color="auto" w:fill="auto"/>
          </w:tcPr>
          <w:p w:rsidR="00BE204B" w:rsidRDefault="00BE204B" w:rsidP="00980F0A">
            <w:pPr>
              <w:pStyle w:val="PSCComentarioTemplate"/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</w:t>
            </w:r>
          </w:p>
        </w:tc>
        <w:tc>
          <w:tcPr>
            <w:tcW w:w="1984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  <w:rPr>
                <w:rFonts w:ascii="Wingdings" w:eastAsia="Wingdings" w:hAnsi="Wingdings" w:cs="Wingdings"/>
              </w:rPr>
            </w:pPr>
            <w:r>
              <w:t>Essencial</w:t>
            </w:r>
          </w:p>
        </w:tc>
        <w:tc>
          <w:tcPr>
            <w:tcW w:w="425" w:type="dxa"/>
            <w:shd w:val="clear" w:color="auto" w:fill="auto"/>
          </w:tcPr>
          <w:p w:rsidR="00BE204B" w:rsidRDefault="00BE204B" w:rsidP="00980F0A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5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  <w:rPr>
                <w:rFonts w:ascii="Wingdings" w:eastAsia="Wingdings" w:hAnsi="Wingdings" w:cs="Wingdings"/>
              </w:rPr>
            </w:pPr>
            <w:r>
              <w:t>Importante</w:t>
            </w:r>
          </w:p>
        </w:tc>
        <w:tc>
          <w:tcPr>
            <w:tcW w:w="425" w:type="dxa"/>
            <w:shd w:val="clear" w:color="auto" w:fill="auto"/>
          </w:tcPr>
          <w:p w:rsidR="00BE204B" w:rsidRDefault="00BE204B" w:rsidP="00980F0A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</w:pPr>
            <w:r>
              <w:t>Desejável</w:t>
            </w:r>
          </w:p>
        </w:tc>
      </w:tr>
    </w:tbl>
    <w:p w:rsidR="00BE204B" w:rsidRDefault="00BE204B" w:rsidP="00BE204B">
      <w:pPr>
        <w:pStyle w:val="PSCComentarioTemplate"/>
      </w:pPr>
      <w:r>
        <w:rPr>
          <w:b/>
          <w:i w:val="0"/>
        </w:rPr>
        <w:t xml:space="preserve">RFs relacionados: </w:t>
      </w:r>
      <w:r>
        <w:t>RF001</w:t>
      </w:r>
    </w:p>
    <w:p w:rsidR="00BE204B" w:rsidRDefault="00056889" w:rsidP="00BE204B">
      <w:pPr>
        <w:pStyle w:val="PSCComentarioTemplate"/>
      </w:pPr>
      <w:r>
        <w:t>Um coordenador</w:t>
      </w:r>
      <w:r w:rsidR="00BE204B">
        <w:t xml:space="preserve"> deve poder remover u</w:t>
      </w:r>
      <w:r>
        <w:t>m exercício do banco de exercícios</w:t>
      </w:r>
      <w:r w:rsidR="00B06B03">
        <w:t xml:space="preserve"> padrão</w:t>
      </w:r>
      <w:r>
        <w:t>.</w:t>
      </w:r>
    </w:p>
    <w:p w:rsidR="00BE204B" w:rsidRDefault="00BE204B" w:rsidP="00BE204B">
      <w:pPr>
        <w:pStyle w:val="PSCComentarioTemplate"/>
      </w:pPr>
    </w:p>
    <w:p w:rsidR="00BE204B" w:rsidRDefault="00101872" w:rsidP="00BE204B">
      <w:pPr>
        <w:pStyle w:val="PSCRequisito"/>
      </w:pPr>
      <w:r>
        <w:t>[RF02</w:t>
      </w:r>
      <w:r w:rsidR="001247C8">
        <w:t>3</w:t>
      </w:r>
      <w:r w:rsidR="00BE204B">
        <w:t>] Remover treino</w:t>
      </w:r>
      <w:r w:rsidR="009F7A19">
        <w:t xml:space="preserve"> padrão</w:t>
      </w:r>
    </w:p>
    <w:tbl>
      <w:tblPr>
        <w:tblW w:w="0" w:type="auto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E204B" w:rsidTr="00980F0A">
        <w:tc>
          <w:tcPr>
            <w:tcW w:w="1809" w:type="dxa"/>
            <w:shd w:val="clear" w:color="auto" w:fill="auto"/>
          </w:tcPr>
          <w:p w:rsidR="00BE204B" w:rsidRDefault="00BE204B" w:rsidP="00980F0A">
            <w:pPr>
              <w:spacing w:before="240" w:after="240"/>
              <w:rPr>
                <w:rFonts w:ascii="Wingdings" w:eastAsia="Wingdings" w:hAnsi="Wingdings" w:cs="Wingdings"/>
              </w:rPr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  <w:shd w:val="clear" w:color="auto" w:fill="auto"/>
          </w:tcPr>
          <w:p w:rsidR="00BE204B" w:rsidRDefault="00BE204B" w:rsidP="00980F0A">
            <w:pPr>
              <w:pStyle w:val="PSCComentarioTemplate"/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</w:t>
            </w:r>
          </w:p>
        </w:tc>
        <w:tc>
          <w:tcPr>
            <w:tcW w:w="1984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  <w:rPr>
                <w:rFonts w:ascii="Wingdings" w:eastAsia="Wingdings" w:hAnsi="Wingdings" w:cs="Wingdings"/>
              </w:rPr>
            </w:pPr>
            <w:r>
              <w:t>Essencial</w:t>
            </w:r>
          </w:p>
        </w:tc>
        <w:tc>
          <w:tcPr>
            <w:tcW w:w="425" w:type="dxa"/>
            <w:shd w:val="clear" w:color="auto" w:fill="auto"/>
          </w:tcPr>
          <w:p w:rsidR="00BE204B" w:rsidRDefault="00BE204B" w:rsidP="00980F0A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5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  <w:rPr>
                <w:rFonts w:ascii="Wingdings" w:eastAsia="Wingdings" w:hAnsi="Wingdings" w:cs="Wingdings"/>
              </w:rPr>
            </w:pPr>
            <w:r>
              <w:t>Importante</w:t>
            </w:r>
          </w:p>
        </w:tc>
        <w:tc>
          <w:tcPr>
            <w:tcW w:w="425" w:type="dxa"/>
            <w:shd w:val="clear" w:color="auto" w:fill="auto"/>
          </w:tcPr>
          <w:p w:rsidR="00BE204B" w:rsidRDefault="00BE204B" w:rsidP="00980F0A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</w:pPr>
            <w:r>
              <w:t>Desejável</w:t>
            </w:r>
          </w:p>
        </w:tc>
      </w:tr>
    </w:tbl>
    <w:p w:rsidR="00BE204B" w:rsidRDefault="00BE204B" w:rsidP="00BE204B">
      <w:pPr>
        <w:pStyle w:val="PSCComentarioTemplate"/>
      </w:pPr>
      <w:r>
        <w:rPr>
          <w:b/>
          <w:i w:val="0"/>
        </w:rPr>
        <w:t xml:space="preserve">RFs relacionados: </w:t>
      </w:r>
      <w:r>
        <w:t>RF001</w:t>
      </w:r>
    </w:p>
    <w:p w:rsidR="00BE204B" w:rsidRDefault="00056889" w:rsidP="00BE204B">
      <w:pPr>
        <w:pStyle w:val="PSCComentarioTemplate"/>
      </w:pPr>
      <w:r>
        <w:t>Um coordenador</w:t>
      </w:r>
      <w:r w:rsidR="00BE204B">
        <w:t xml:space="preserve"> deve poder remove</w:t>
      </w:r>
      <w:r>
        <w:t>r um treino do banco de treinos</w:t>
      </w:r>
      <w:r w:rsidR="00B06B03">
        <w:t xml:space="preserve"> padrão</w:t>
      </w:r>
      <w:r>
        <w:t>.</w:t>
      </w:r>
    </w:p>
    <w:p w:rsidR="00BE204B" w:rsidRDefault="00BE204B" w:rsidP="00BE204B">
      <w:pPr>
        <w:pStyle w:val="PSCComentarioTemplate"/>
      </w:pPr>
    </w:p>
    <w:p w:rsidR="00BE204B" w:rsidRDefault="00E94B49" w:rsidP="00BE204B">
      <w:pPr>
        <w:pStyle w:val="PSCRequisito"/>
      </w:pPr>
      <w:r>
        <w:t>[RF02</w:t>
      </w:r>
      <w:r w:rsidR="001247C8">
        <w:t>4</w:t>
      </w:r>
      <w:r w:rsidR="009F7A19">
        <w:t>] Remover</w:t>
      </w:r>
      <w:r w:rsidR="00382006">
        <w:t xml:space="preserve"> exercício</w:t>
      </w:r>
      <w:r w:rsidR="009F7A19">
        <w:t xml:space="preserve"> próprio</w:t>
      </w:r>
    </w:p>
    <w:tbl>
      <w:tblPr>
        <w:tblW w:w="0" w:type="auto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E204B" w:rsidTr="00980F0A">
        <w:tc>
          <w:tcPr>
            <w:tcW w:w="1809" w:type="dxa"/>
            <w:shd w:val="clear" w:color="auto" w:fill="auto"/>
          </w:tcPr>
          <w:p w:rsidR="00BE204B" w:rsidRDefault="00BE204B" w:rsidP="00980F0A">
            <w:pPr>
              <w:spacing w:before="240" w:after="240"/>
              <w:rPr>
                <w:rFonts w:ascii="Wingdings" w:eastAsia="Wingdings" w:hAnsi="Wingdings" w:cs="Wingdings"/>
              </w:rPr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  <w:shd w:val="clear" w:color="auto" w:fill="auto"/>
          </w:tcPr>
          <w:p w:rsidR="00BE204B" w:rsidRDefault="00BE204B" w:rsidP="00980F0A">
            <w:pPr>
              <w:pStyle w:val="PSCComentarioTemplate"/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</w:t>
            </w:r>
          </w:p>
        </w:tc>
        <w:tc>
          <w:tcPr>
            <w:tcW w:w="1984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  <w:rPr>
                <w:rFonts w:ascii="Wingdings" w:eastAsia="Wingdings" w:hAnsi="Wingdings" w:cs="Wingdings"/>
              </w:rPr>
            </w:pPr>
            <w:r>
              <w:t>Essencial</w:t>
            </w:r>
          </w:p>
        </w:tc>
        <w:tc>
          <w:tcPr>
            <w:tcW w:w="425" w:type="dxa"/>
            <w:shd w:val="clear" w:color="auto" w:fill="auto"/>
          </w:tcPr>
          <w:p w:rsidR="00BE204B" w:rsidRDefault="00BE204B" w:rsidP="00980F0A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5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  <w:rPr>
                <w:rFonts w:ascii="Wingdings" w:eastAsia="Wingdings" w:hAnsi="Wingdings" w:cs="Wingdings"/>
              </w:rPr>
            </w:pPr>
            <w:r>
              <w:t>Importante</w:t>
            </w:r>
          </w:p>
        </w:tc>
        <w:tc>
          <w:tcPr>
            <w:tcW w:w="425" w:type="dxa"/>
            <w:shd w:val="clear" w:color="auto" w:fill="auto"/>
          </w:tcPr>
          <w:p w:rsidR="00BE204B" w:rsidRDefault="00BE204B" w:rsidP="00980F0A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</w:pPr>
            <w:r>
              <w:t>Desejável</w:t>
            </w:r>
          </w:p>
        </w:tc>
      </w:tr>
    </w:tbl>
    <w:p w:rsidR="00BE204B" w:rsidRDefault="00BE204B" w:rsidP="00BE204B">
      <w:pPr>
        <w:pStyle w:val="PSCComentarioTemplate"/>
      </w:pPr>
      <w:r>
        <w:rPr>
          <w:b/>
          <w:i w:val="0"/>
        </w:rPr>
        <w:t xml:space="preserve">RFs relacionados: </w:t>
      </w:r>
      <w:r>
        <w:t>RF001</w:t>
      </w:r>
    </w:p>
    <w:p w:rsidR="00BE204B" w:rsidRDefault="00BE204B" w:rsidP="00BE204B">
      <w:pPr>
        <w:pStyle w:val="PSCComentarioTemplate"/>
      </w:pPr>
      <w:r>
        <w:t xml:space="preserve">Um professor deve poder remover um </w:t>
      </w:r>
      <w:r w:rsidR="00382006">
        <w:t>exercício do seu banco particular de exercícios.</w:t>
      </w:r>
    </w:p>
    <w:p w:rsidR="00BE204B" w:rsidRDefault="00BE204B" w:rsidP="00BE204B">
      <w:pPr>
        <w:pStyle w:val="PSCComentarioTemplate"/>
      </w:pPr>
    </w:p>
    <w:p w:rsidR="00B10DE9" w:rsidRDefault="00E94B49" w:rsidP="00B10DE9">
      <w:pPr>
        <w:pStyle w:val="PSCRequisito"/>
      </w:pPr>
      <w:r>
        <w:t>[RF02</w:t>
      </w:r>
      <w:r w:rsidR="001247C8">
        <w:t>5</w:t>
      </w:r>
      <w:r w:rsidR="00B10DE9">
        <w:t>] Remover Treino próprio</w:t>
      </w:r>
    </w:p>
    <w:tbl>
      <w:tblPr>
        <w:tblW w:w="0" w:type="auto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10DE9" w:rsidTr="002215D8">
        <w:tc>
          <w:tcPr>
            <w:tcW w:w="1809" w:type="dxa"/>
            <w:shd w:val="clear" w:color="auto" w:fill="auto"/>
          </w:tcPr>
          <w:p w:rsidR="00B10DE9" w:rsidRDefault="00B10DE9" w:rsidP="002215D8">
            <w:pPr>
              <w:spacing w:before="240" w:after="240"/>
              <w:rPr>
                <w:rFonts w:ascii="Wingdings" w:eastAsia="Wingdings" w:hAnsi="Wingdings" w:cs="Wingdings"/>
              </w:rPr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  <w:shd w:val="clear" w:color="auto" w:fill="auto"/>
          </w:tcPr>
          <w:p w:rsidR="00B10DE9" w:rsidRDefault="00B10DE9" w:rsidP="002215D8">
            <w:pPr>
              <w:pStyle w:val="PSCComentarioTemplate"/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</w:t>
            </w:r>
          </w:p>
        </w:tc>
        <w:tc>
          <w:tcPr>
            <w:tcW w:w="1984" w:type="dxa"/>
            <w:shd w:val="clear" w:color="auto" w:fill="auto"/>
          </w:tcPr>
          <w:p w:rsidR="00B10DE9" w:rsidRDefault="00B10DE9" w:rsidP="002215D8">
            <w:pPr>
              <w:spacing w:before="240" w:after="240"/>
              <w:ind w:left="-108"/>
              <w:jc w:val="left"/>
              <w:rPr>
                <w:rFonts w:ascii="Wingdings" w:eastAsia="Wingdings" w:hAnsi="Wingdings" w:cs="Wingdings"/>
              </w:rPr>
            </w:pPr>
            <w:r>
              <w:t>Essencial</w:t>
            </w:r>
          </w:p>
        </w:tc>
        <w:tc>
          <w:tcPr>
            <w:tcW w:w="425" w:type="dxa"/>
            <w:shd w:val="clear" w:color="auto" w:fill="auto"/>
          </w:tcPr>
          <w:p w:rsidR="00B10DE9" w:rsidRDefault="00B10DE9" w:rsidP="002215D8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5" w:type="dxa"/>
            <w:shd w:val="clear" w:color="auto" w:fill="auto"/>
          </w:tcPr>
          <w:p w:rsidR="00B10DE9" w:rsidRDefault="00B10DE9" w:rsidP="002215D8">
            <w:pPr>
              <w:spacing w:before="240" w:after="240"/>
              <w:ind w:left="-108"/>
              <w:jc w:val="left"/>
              <w:rPr>
                <w:rFonts w:ascii="Wingdings" w:eastAsia="Wingdings" w:hAnsi="Wingdings" w:cs="Wingdings"/>
              </w:rPr>
            </w:pPr>
            <w:r>
              <w:t>Importante</w:t>
            </w:r>
          </w:p>
        </w:tc>
        <w:tc>
          <w:tcPr>
            <w:tcW w:w="425" w:type="dxa"/>
            <w:shd w:val="clear" w:color="auto" w:fill="auto"/>
          </w:tcPr>
          <w:p w:rsidR="00B10DE9" w:rsidRDefault="00B10DE9" w:rsidP="002215D8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  <w:shd w:val="clear" w:color="auto" w:fill="auto"/>
          </w:tcPr>
          <w:p w:rsidR="00B10DE9" w:rsidRDefault="00B10DE9" w:rsidP="002215D8">
            <w:pPr>
              <w:spacing w:before="240" w:after="240"/>
              <w:ind w:left="-108"/>
              <w:jc w:val="left"/>
            </w:pPr>
            <w:r>
              <w:t>Desejável</w:t>
            </w:r>
          </w:p>
        </w:tc>
      </w:tr>
    </w:tbl>
    <w:p w:rsidR="00B10DE9" w:rsidRDefault="00B10DE9" w:rsidP="00B10DE9">
      <w:pPr>
        <w:pStyle w:val="PSCComentarioTemplate"/>
      </w:pPr>
      <w:r>
        <w:rPr>
          <w:b/>
          <w:i w:val="0"/>
        </w:rPr>
        <w:t xml:space="preserve">RFs relacionados: </w:t>
      </w:r>
      <w:r>
        <w:t>RF001</w:t>
      </w:r>
    </w:p>
    <w:p w:rsidR="00B10DE9" w:rsidRDefault="00B10DE9" w:rsidP="00B10DE9">
      <w:pPr>
        <w:pStyle w:val="PSCComentarioTemplate"/>
      </w:pPr>
      <w:r>
        <w:t xml:space="preserve">Um professor deve poder remover um </w:t>
      </w:r>
      <w:r w:rsidR="00FC1483">
        <w:t>treino</w:t>
      </w:r>
      <w:r>
        <w:t xml:space="preserve"> do seu banco</w:t>
      </w:r>
      <w:r w:rsidR="00ED52D6">
        <w:t xml:space="preserve"> particular de Treinos</w:t>
      </w:r>
      <w:r>
        <w:t>.</w:t>
      </w:r>
    </w:p>
    <w:p w:rsidR="00B10DE9" w:rsidRDefault="00B10DE9" w:rsidP="00BE204B">
      <w:pPr>
        <w:pStyle w:val="PSCComentarioTemplate"/>
      </w:pPr>
    </w:p>
    <w:p w:rsidR="00BE204B" w:rsidRDefault="00BE204B" w:rsidP="00BE204B">
      <w:pPr>
        <w:pStyle w:val="Ttulo2"/>
      </w:pPr>
      <w:r>
        <w:t>Consultar</w:t>
      </w:r>
    </w:p>
    <w:p w:rsidR="00BE204B" w:rsidRDefault="00BE204B" w:rsidP="00BE204B">
      <w:pPr>
        <w:pStyle w:val="PSCComentarioTemplate"/>
      </w:pPr>
      <w:r>
        <w:t>Consultar um objeto no sistema.</w:t>
      </w:r>
    </w:p>
    <w:p w:rsidR="00BE204B" w:rsidRDefault="00BE204B" w:rsidP="00BE204B">
      <w:pPr>
        <w:pStyle w:val="PSCComentarioTemplate"/>
      </w:pPr>
    </w:p>
    <w:p w:rsidR="00BE204B" w:rsidRDefault="00E94B49" w:rsidP="00BE204B">
      <w:pPr>
        <w:pStyle w:val="PSCRequisito"/>
      </w:pPr>
      <w:r>
        <w:t>[RF02</w:t>
      </w:r>
      <w:r w:rsidR="001247C8">
        <w:t>6</w:t>
      </w:r>
      <w:r w:rsidR="00BE204B">
        <w:t>] Administrador consulta aluno</w:t>
      </w:r>
    </w:p>
    <w:tbl>
      <w:tblPr>
        <w:tblW w:w="0" w:type="auto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E204B" w:rsidTr="00980F0A">
        <w:tc>
          <w:tcPr>
            <w:tcW w:w="1809" w:type="dxa"/>
            <w:shd w:val="clear" w:color="auto" w:fill="auto"/>
          </w:tcPr>
          <w:p w:rsidR="00BE204B" w:rsidRDefault="00BE204B" w:rsidP="00980F0A">
            <w:pPr>
              <w:spacing w:before="240" w:after="240"/>
              <w:rPr>
                <w:rFonts w:ascii="Wingdings" w:eastAsia="Wingdings" w:hAnsi="Wingdings" w:cs="Wingdings"/>
              </w:rPr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  <w:shd w:val="clear" w:color="auto" w:fill="auto"/>
          </w:tcPr>
          <w:p w:rsidR="00BE204B" w:rsidRDefault="00BE204B" w:rsidP="00980F0A">
            <w:pPr>
              <w:pStyle w:val="PSCComentarioTemplate"/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</w:t>
            </w:r>
          </w:p>
        </w:tc>
        <w:tc>
          <w:tcPr>
            <w:tcW w:w="1984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  <w:rPr>
                <w:rFonts w:ascii="Wingdings" w:eastAsia="Wingdings" w:hAnsi="Wingdings" w:cs="Wingdings"/>
              </w:rPr>
            </w:pPr>
            <w:r>
              <w:t>Essencial</w:t>
            </w:r>
          </w:p>
        </w:tc>
        <w:tc>
          <w:tcPr>
            <w:tcW w:w="425" w:type="dxa"/>
            <w:shd w:val="clear" w:color="auto" w:fill="auto"/>
          </w:tcPr>
          <w:p w:rsidR="00BE204B" w:rsidRDefault="00BE204B" w:rsidP="00980F0A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5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  <w:rPr>
                <w:rFonts w:ascii="Wingdings" w:eastAsia="Wingdings" w:hAnsi="Wingdings" w:cs="Wingdings"/>
              </w:rPr>
            </w:pPr>
            <w:r>
              <w:t>Importante</w:t>
            </w:r>
          </w:p>
        </w:tc>
        <w:tc>
          <w:tcPr>
            <w:tcW w:w="425" w:type="dxa"/>
            <w:shd w:val="clear" w:color="auto" w:fill="auto"/>
          </w:tcPr>
          <w:p w:rsidR="00BE204B" w:rsidRDefault="00BE204B" w:rsidP="00980F0A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</w:pPr>
            <w:r>
              <w:t>Desejável</w:t>
            </w:r>
          </w:p>
        </w:tc>
      </w:tr>
    </w:tbl>
    <w:p w:rsidR="00BE204B" w:rsidRDefault="00BE204B" w:rsidP="00BE204B">
      <w:pPr>
        <w:pStyle w:val="PSCComentarioTemplate"/>
      </w:pPr>
      <w:r>
        <w:rPr>
          <w:b/>
          <w:i w:val="0"/>
        </w:rPr>
        <w:t xml:space="preserve">RFs relacionados: </w:t>
      </w:r>
      <w:r>
        <w:t>RF001</w:t>
      </w:r>
    </w:p>
    <w:p w:rsidR="00BE204B" w:rsidRDefault="00BE204B" w:rsidP="00BE204B">
      <w:pPr>
        <w:pStyle w:val="PSCComentarioTemplate"/>
      </w:pPr>
      <w:r>
        <w:t>Administrador deve poder consultar os dados de um aluno cadastrado.</w:t>
      </w:r>
    </w:p>
    <w:p w:rsidR="00BE204B" w:rsidRDefault="00BE204B" w:rsidP="00BE204B">
      <w:pPr>
        <w:pStyle w:val="PSCComentarioTemplate"/>
      </w:pPr>
    </w:p>
    <w:p w:rsidR="00BE204B" w:rsidRDefault="00E94B49" w:rsidP="00BE204B">
      <w:pPr>
        <w:pStyle w:val="PSCRequisito"/>
      </w:pPr>
      <w:r>
        <w:t>[RF02</w:t>
      </w:r>
      <w:r w:rsidR="001247C8">
        <w:t>7</w:t>
      </w:r>
      <w:r w:rsidR="00BE204B">
        <w:t>] Professor consulta aluno</w:t>
      </w:r>
    </w:p>
    <w:tbl>
      <w:tblPr>
        <w:tblW w:w="0" w:type="auto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E204B" w:rsidTr="00980F0A">
        <w:tc>
          <w:tcPr>
            <w:tcW w:w="1809" w:type="dxa"/>
            <w:shd w:val="clear" w:color="auto" w:fill="auto"/>
          </w:tcPr>
          <w:p w:rsidR="00BE204B" w:rsidRDefault="00BE204B" w:rsidP="00980F0A">
            <w:pPr>
              <w:spacing w:before="240" w:after="240"/>
              <w:rPr>
                <w:rFonts w:ascii="Wingdings" w:eastAsia="Wingdings" w:hAnsi="Wingdings" w:cs="Wingdings"/>
              </w:rPr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  <w:shd w:val="clear" w:color="auto" w:fill="auto"/>
          </w:tcPr>
          <w:p w:rsidR="00BE204B" w:rsidRDefault="00BE204B" w:rsidP="00980F0A">
            <w:pPr>
              <w:pStyle w:val="PSCComentarioTemplate"/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</w:t>
            </w:r>
          </w:p>
        </w:tc>
        <w:tc>
          <w:tcPr>
            <w:tcW w:w="1984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  <w:rPr>
                <w:rFonts w:ascii="Wingdings" w:eastAsia="Wingdings" w:hAnsi="Wingdings" w:cs="Wingdings"/>
              </w:rPr>
            </w:pPr>
            <w:r>
              <w:t>Essencial</w:t>
            </w:r>
          </w:p>
        </w:tc>
        <w:tc>
          <w:tcPr>
            <w:tcW w:w="425" w:type="dxa"/>
            <w:shd w:val="clear" w:color="auto" w:fill="auto"/>
          </w:tcPr>
          <w:p w:rsidR="00BE204B" w:rsidRDefault="00BE204B" w:rsidP="00980F0A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5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  <w:rPr>
                <w:rFonts w:ascii="Wingdings" w:eastAsia="Wingdings" w:hAnsi="Wingdings" w:cs="Wingdings"/>
              </w:rPr>
            </w:pPr>
            <w:r>
              <w:t>Importante</w:t>
            </w:r>
          </w:p>
        </w:tc>
        <w:tc>
          <w:tcPr>
            <w:tcW w:w="425" w:type="dxa"/>
            <w:shd w:val="clear" w:color="auto" w:fill="auto"/>
          </w:tcPr>
          <w:p w:rsidR="00BE204B" w:rsidRDefault="00BE204B" w:rsidP="00980F0A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</w:pPr>
            <w:r>
              <w:t>Desejável</w:t>
            </w:r>
          </w:p>
        </w:tc>
      </w:tr>
    </w:tbl>
    <w:p w:rsidR="00BE204B" w:rsidRDefault="00BE204B" w:rsidP="00BE204B">
      <w:pPr>
        <w:pStyle w:val="PSCComentarioTemplate"/>
      </w:pPr>
      <w:r>
        <w:rPr>
          <w:b/>
          <w:i w:val="0"/>
        </w:rPr>
        <w:lastRenderedPageBreak/>
        <w:t xml:space="preserve">RFs relacionados: </w:t>
      </w:r>
      <w:r>
        <w:t>RF001</w:t>
      </w:r>
    </w:p>
    <w:p w:rsidR="00BE204B" w:rsidRDefault="00BE204B" w:rsidP="00BE204B">
      <w:pPr>
        <w:pStyle w:val="PSCComentarioTemplate"/>
      </w:pPr>
      <w:r>
        <w:t>Professor deve poder consultar os dados de seus alunos cadastrados.</w:t>
      </w:r>
    </w:p>
    <w:p w:rsidR="00BE204B" w:rsidRDefault="00BE204B" w:rsidP="00BE204B">
      <w:pPr>
        <w:pStyle w:val="PSCComentarioTemplate"/>
      </w:pPr>
    </w:p>
    <w:p w:rsidR="00BE204B" w:rsidRDefault="00E94B49" w:rsidP="00BE204B">
      <w:pPr>
        <w:pStyle w:val="PSCRequisito"/>
      </w:pPr>
      <w:r>
        <w:t>[RF02</w:t>
      </w:r>
      <w:r w:rsidR="001247C8">
        <w:t>8</w:t>
      </w:r>
      <w:r w:rsidR="00BE204B">
        <w:t>] Consultar professor</w:t>
      </w:r>
    </w:p>
    <w:tbl>
      <w:tblPr>
        <w:tblW w:w="0" w:type="auto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E204B" w:rsidTr="00980F0A">
        <w:tc>
          <w:tcPr>
            <w:tcW w:w="1809" w:type="dxa"/>
            <w:shd w:val="clear" w:color="auto" w:fill="auto"/>
          </w:tcPr>
          <w:p w:rsidR="00BE204B" w:rsidRDefault="00BE204B" w:rsidP="00980F0A">
            <w:pPr>
              <w:spacing w:before="240" w:after="240"/>
              <w:rPr>
                <w:rFonts w:ascii="Wingdings" w:eastAsia="Wingdings" w:hAnsi="Wingdings" w:cs="Wingdings"/>
              </w:rPr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  <w:shd w:val="clear" w:color="auto" w:fill="auto"/>
          </w:tcPr>
          <w:p w:rsidR="00BE204B" w:rsidRDefault="00BE204B" w:rsidP="00980F0A">
            <w:pPr>
              <w:pStyle w:val="PSCComentarioTemplate"/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</w:t>
            </w:r>
          </w:p>
        </w:tc>
        <w:tc>
          <w:tcPr>
            <w:tcW w:w="1984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  <w:rPr>
                <w:rFonts w:ascii="Wingdings" w:eastAsia="Wingdings" w:hAnsi="Wingdings" w:cs="Wingdings"/>
              </w:rPr>
            </w:pPr>
            <w:r>
              <w:t>Essencial</w:t>
            </w:r>
          </w:p>
        </w:tc>
        <w:tc>
          <w:tcPr>
            <w:tcW w:w="425" w:type="dxa"/>
            <w:shd w:val="clear" w:color="auto" w:fill="auto"/>
          </w:tcPr>
          <w:p w:rsidR="00BE204B" w:rsidRDefault="00BE204B" w:rsidP="00980F0A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5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  <w:rPr>
                <w:rFonts w:ascii="Wingdings" w:eastAsia="Wingdings" w:hAnsi="Wingdings" w:cs="Wingdings"/>
              </w:rPr>
            </w:pPr>
            <w:r>
              <w:t>Importante</w:t>
            </w:r>
          </w:p>
        </w:tc>
        <w:tc>
          <w:tcPr>
            <w:tcW w:w="425" w:type="dxa"/>
            <w:shd w:val="clear" w:color="auto" w:fill="auto"/>
          </w:tcPr>
          <w:p w:rsidR="00BE204B" w:rsidRDefault="00BE204B" w:rsidP="00980F0A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</w:pPr>
            <w:r>
              <w:t>Desejável</w:t>
            </w:r>
          </w:p>
        </w:tc>
      </w:tr>
    </w:tbl>
    <w:p w:rsidR="00BE204B" w:rsidRDefault="00BE204B" w:rsidP="00BE204B">
      <w:pPr>
        <w:pStyle w:val="PSCComentarioTemplate"/>
      </w:pPr>
      <w:r>
        <w:rPr>
          <w:b/>
          <w:i w:val="0"/>
        </w:rPr>
        <w:t xml:space="preserve">RFs relacionados: </w:t>
      </w:r>
      <w:r>
        <w:t>RF001</w:t>
      </w:r>
    </w:p>
    <w:p w:rsidR="00BE204B" w:rsidRDefault="00BE204B" w:rsidP="00BE204B">
      <w:pPr>
        <w:pStyle w:val="PSCComentarioTemplate"/>
      </w:pPr>
      <w:r>
        <w:t>Administrador deve poder consultar os dados de um professor cadastrado.</w:t>
      </w:r>
    </w:p>
    <w:p w:rsidR="00BE204B" w:rsidRDefault="00BE204B" w:rsidP="00BE204B">
      <w:pPr>
        <w:pStyle w:val="PSCComentarioTemplate"/>
      </w:pPr>
    </w:p>
    <w:p w:rsidR="00BE204B" w:rsidRDefault="00E94B49" w:rsidP="00BE204B">
      <w:pPr>
        <w:pStyle w:val="PSCRequisito"/>
      </w:pPr>
      <w:r>
        <w:t>[RF02</w:t>
      </w:r>
      <w:r w:rsidR="001247C8">
        <w:t>9</w:t>
      </w:r>
      <w:r w:rsidR="00BE204B">
        <w:t>] Consultar administrador</w:t>
      </w:r>
    </w:p>
    <w:tbl>
      <w:tblPr>
        <w:tblW w:w="0" w:type="auto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E204B" w:rsidTr="00980F0A">
        <w:tc>
          <w:tcPr>
            <w:tcW w:w="1809" w:type="dxa"/>
            <w:shd w:val="clear" w:color="auto" w:fill="auto"/>
          </w:tcPr>
          <w:p w:rsidR="00BE204B" w:rsidRDefault="00BE204B" w:rsidP="00980F0A">
            <w:pPr>
              <w:spacing w:before="240" w:after="240"/>
              <w:rPr>
                <w:rFonts w:ascii="Wingdings" w:eastAsia="Wingdings" w:hAnsi="Wingdings" w:cs="Wingdings"/>
              </w:rPr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  <w:shd w:val="clear" w:color="auto" w:fill="auto"/>
          </w:tcPr>
          <w:p w:rsidR="00BE204B" w:rsidRDefault="00BE204B" w:rsidP="00980F0A">
            <w:pPr>
              <w:pStyle w:val="PSCComentarioTemplate"/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</w:t>
            </w:r>
          </w:p>
        </w:tc>
        <w:tc>
          <w:tcPr>
            <w:tcW w:w="1984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  <w:rPr>
                <w:rFonts w:ascii="Wingdings" w:eastAsia="Wingdings" w:hAnsi="Wingdings" w:cs="Wingdings"/>
              </w:rPr>
            </w:pPr>
            <w:r>
              <w:t>Essencial</w:t>
            </w:r>
          </w:p>
        </w:tc>
        <w:tc>
          <w:tcPr>
            <w:tcW w:w="425" w:type="dxa"/>
            <w:shd w:val="clear" w:color="auto" w:fill="auto"/>
          </w:tcPr>
          <w:p w:rsidR="00BE204B" w:rsidRDefault="00BE204B" w:rsidP="00980F0A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5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  <w:rPr>
                <w:rFonts w:ascii="Wingdings" w:eastAsia="Wingdings" w:hAnsi="Wingdings" w:cs="Wingdings"/>
              </w:rPr>
            </w:pPr>
            <w:r>
              <w:t>Importante</w:t>
            </w:r>
          </w:p>
        </w:tc>
        <w:tc>
          <w:tcPr>
            <w:tcW w:w="425" w:type="dxa"/>
            <w:shd w:val="clear" w:color="auto" w:fill="auto"/>
          </w:tcPr>
          <w:p w:rsidR="00BE204B" w:rsidRDefault="00BE204B" w:rsidP="00980F0A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</w:pPr>
            <w:r>
              <w:t>Desejável</w:t>
            </w:r>
          </w:p>
        </w:tc>
      </w:tr>
    </w:tbl>
    <w:p w:rsidR="00BE204B" w:rsidRDefault="00BE204B" w:rsidP="00BE204B">
      <w:pPr>
        <w:pStyle w:val="PSCComentarioTemplate"/>
      </w:pPr>
      <w:r>
        <w:rPr>
          <w:b/>
          <w:i w:val="0"/>
        </w:rPr>
        <w:t xml:space="preserve">RFs relacionados: </w:t>
      </w:r>
      <w:r>
        <w:t>RF001</w:t>
      </w:r>
    </w:p>
    <w:p w:rsidR="00BE204B" w:rsidRDefault="00BE204B" w:rsidP="00BE204B">
      <w:pPr>
        <w:pStyle w:val="PSCComentarioTemplate"/>
      </w:pPr>
      <w:r>
        <w:t>Administrador deve poder consultar os dados de um administrador cadastrado.</w:t>
      </w:r>
    </w:p>
    <w:p w:rsidR="00BE204B" w:rsidRDefault="00BE204B" w:rsidP="00BE204B">
      <w:pPr>
        <w:pStyle w:val="PSCComentarioTemplate"/>
      </w:pPr>
    </w:p>
    <w:p w:rsidR="00BE204B" w:rsidRDefault="001247C8" w:rsidP="00BE204B">
      <w:pPr>
        <w:pStyle w:val="PSCRequisito"/>
      </w:pPr>
      <w:r>
        <w:t>[RF030</w:t>
      </w:r>
      <w:r w:rsidR="00BE204B">
        <w:t>] Usuário consulta seus próprios dados</w:t>
      </w:r>
    </w:p>
    <w:tbl>
      <w:tblPr>
        <w:tblW w:w="0" w:type="auto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E204B" w:rsidTr="00980F0A">
        <w:tc>
          <w:tcPr>
            <w:tcW w:w="1809" w:type="dxa"/>
            <w:shd w:val="clear" w:color="auto" w:fill="auto"/>
          </w:tcPr>
          <w:p w:rsidR="00BE204B" w:rsidRDefault="00BE204B" w:rsidP="00980F0A">
            <w:pPr>
              <w:spacing w:before="240" w:after="240"/>
              <w:rPr>
                <w:rFonts w:ascii="Wingdings" w:eastAsia="Wingdings" w:hAnsi="Wingdings" w:cs="Wingdings"/>
              </w:rPr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  <w:shd w:val="clear" w:color="auto" w:fill="auto"/>
          </w:tcPr>
          <w:p w:rsidR="00BE204B" w:rsidRDefault="00BE204B" w:rsidP="00980F0A">
            <w:pPr>
              <w:pStyle w:val="PSCComentarioTemplate"/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</w:t>
            </w:r>
          </w:p>
        </w:tc>
        <w:tc>
          <w:tcPr>
            <w:tcW w:w="1984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  <w:rPr>
                <w:rFonts w:ascii="Wingdings" w:eastAsia="Wingdings" w:hAnsi="Wingdings" w:cs="Wingdings"/>
              </w:rPr>
            </w:pPr>
            <w:r>
              <w:t>Essencial</w:t>
            </w:r>
          </w:p>
        </w:tc>
        <w:tc>
          <w:tcPr>
            <w:tcW w:w="425" w:type="dxa"/>
            <w:shd w:val="clear" w:color="auto" w:fill="auto"/>
          </w:tcPr>
          <w:p w:rsidR="00BE204B" w:rsidRDefault="00BE204B" w:rsidP="00980F0A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5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  <w:rPr>
                <w:rFonts w:ascii="Wingdings" w:eastAsia="Wingdings" w:hAnsi="Wingdings" w:cs="Wingdings"/>
              </w:rPr>
            </w:pPr>
            <w:r>
              <w:t>Importante</w:t>
            </w:r>
          </w:p>
        </w:tc>
        <w:tc>
          <w:tcPr>
            <w:tcW w:w="425" w:type="dxa"/>
            <w:shd w:val="clear" w:color="auto" w:fill="auto"/>
          </w:tcPr>
          <w:p w:rsidR="00BE204B" w:rsidRDefault="00BE204B" w:rsidP="00980F0A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</w:pPr>
            <w:r>
              <w:t>Desejável</w:t>
            </w:r>
          </w:p>
        </w:tc>
      </w:tr>
    </w:tbl>
    <w:p w:rsidR="00BE204B" w:rsidRDefault="00BE204B" w:rsidP="00BE204B">
      <w:pPr>
        <w:pStyle w:val="PSCComentarioTemplate"/>
      </w:pPr>
      <w:r>
        <w:rPr>
          <w:b/>
          <w:i w:val="0"/>
        </w:rPr>
        <w:t xml:space="preserve">RFs relacionados: </w:t>
      </w:r>
      <w:r>
        <w:t>RF001</w:t>
      </w:r>
    </w:p>
    <w:p w:rsidR="00BE204B" w:rsidRDefault="00BE204B" w:rsidP="00BE204B">
      <w:pPr>
        <w:pStyle w:val="PSCComentarioTemplate"/>
      </w:pPr>
      <w:r>
        <w:t>Todo usuário deve poder visualizar seus dados pessoais.</w:t>
      </w:r>
    </w:p>
    <w:p w:rsidR="00BE204B" w:rsidRDefault="00BE204B" w:rsidP="00BE204B">
      <w:pPr>
        <w:pStyle w:val="Ttulo2"/>
      </w:pPr>
      <w:r>
        <w:t>Editar</w:t>
      </w:r>
    </w:p>
    <w:p w:rsidR="00BE204B" w:rsidRDefault="00BE204B" w:rsidP="00BE204B">
      <w:pPr>
        <w:pStyle w:val="PSCComentarioTemplate"/>
      </w:pPr>
      <w:r>
        <w:t>Editar um objeto no sistema.</w:t>
      </w:r>
    </w:p>
    <w:p w:rsidR="00BE204B" w:rsidRDefault="00BE204B" w:rsidP="00BE204B">
      <w:pPr>
        <w:pStyle w:val="PSCComentarioTemplate"/>
      </w:pPr>
    </w:p>
    <w:p w:rsidR="00BE204B" w:rsidRDefault="00C97C7A" w:rsidP="00BE204B">
      <w:pPr>
        <w:pStyle w:val="PSCRequisito"/>
      </w:pPr>
      <w:r>
        <w:t>[RF0</w:t>
      </w:r>
      <w:r w:rsidR="001247C8">
        <w:t>31</w:t>
      </w:r>
      <w:r w:rsidR="00BE204B">
        <w:t>] Editar aluno</w:t>
      </w:r>
    </w:p>
    <w:tbl>
      <w:tblPr>
        <w:tblW w:w="0" w:type="auto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E204B" w:rsidTr="00980F0A">
        <w:tc>
          <w:tcPr>
            <w:tcW w:w="1809" w:type="dxa"/>
            <w:shd w:val="clear" w:color="auto" w:fill="auto"/>
          </w:tcPr>
          <w:p w:rsidR="00BE204B" w:rsidRDefault="00BE204B" w:rsidP="00980F0A">
            <w:pPr>
              <w:spacing w:before="240" w:after="240"/>
              <w:rPr>
                <w:rFonts w:ascii="Wingdings" w:eastAsia="Wingdings" w:hAnsi="Wingdings" w:cs="Wingdings"/>
              </w:rPr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  <w:shd w:val="clear" w:color="auto" w:fill="auto"/>
          </w:tcPr>
          <w:p w:rsidR="00BE204B" w:rsidRDefault="00BE204B" w:rsidP="00980F0A">
            <w:pPr>
              <w:pStyle w:val="PSCComentarioTemplate"/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</w:t>
            </w:r>
          </w:p>
        </w:tc>
        <w:tc>
          <w:tcPr>
            <w:tcW w:w="1984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  <w:rPr>
                <w:rFonts w:ascii="Wingdings" w:eastAsia="Wingdings" w:hAnsi="Wingdings" w:cs="Wingdings"/>
              </w:rPr>
            </w:pPr>
            <w:r>
              <w:t>Essencial</w:t>
            </w:r>
          </w:p>
        </w:tc>
        <w:tc>
          <w:tcPr>
            <w:tcW w:w="425" w:type="dxa"/>
            <w:shd w:val="clear" w:color="auto" w:fill="auto"/>
          </w:tcPr>
          <w:p w:rsidR="00BE204B" w:rsidRDefault="00BE204B" w:rsidP="00980F0A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5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  <w:rPr>
                <w:rFonts w:ascii="Wingdings" w:eastAsia="Wingdings" w:hAnsi="Wingdings" w:cs="Wingdings"/>
              </w:rPr>
            </w:pPr>
            <w:r>
              <w:t>Importante</w:t>
            </w:r>
          </w:p>
        </w:tc>
        <w:tc>
          <w:tcPr>
            <w:tcW w:w="425" w:type="dxa"/>
            <w:shd w:val="clear" w:color="auto" w:fill="auto"/>
          </w:tcPr>
          <w:p w:rsidR="00BE204B" w:rsidRDefault="00BE204B" w:rsidP="00980F0A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</w:pPr>
            <w:r>
              <w:t>Desejável</w:t>
            </w:r>
          </w:p>
        </w:tc>
      </w:tr>
    </w:tbl>
    <w:p w:rsidR="00BE204B" w:rsidRDefault="00BE204B" w:rsidP="00BE204B">
      <w:pPr>
        <w:pStyle w:val="PSCComentarioTemplate"/>
      </w:pPr>
      <w:r>
        <w:rPr>
          <w:b/>
          <w:i w:val="0"/>
        </w:rPr>
        <w:t xml:space="preserve">RFs relacionados: </w:t>
      </w:r>
      <w:r>
        <w:t>RF001</w:t>
      </w:r>
    </w:p>
    <w:p w:rsidR="00BE204B" w:rsidRDefault="00BE204B" w:rsidP="00BE204B">
      <w:pPr>
        <w:pStyle w:val="PSCComentarioTemplate"/>
      </w:pPr>
      <w:r>
        <w:t>Administrador deve poder editar todos os campos de informação de um aluno exceto o CPF.</w:t>
      </w:r>
    </w:p>
    <w:p w:rsidR="00BE204B" w:rsidRDefault="00BE204B" w:rsidP="00BE204B">
      <w:pPr>
        <w:pStyle w:val="PSCComentarioTemplate"/>
      </w:pPr>
    </w:p>
    <w:p w:rsidR="00BE204B" w:rsidRDefault="00E94B49" w:rsidP="00BE204B">
      <w:pPr>
        <w:pStyle w:val="PSCRequisito"/>
      </w:pPr>
      <w:r>
        <w:t>[RF0</w:t>
      </w:r>
      <w:r w:rsidR="00C97C7A">
        <w:t>3</w:t>
      </w:r>
      <w:r w:rsidR="001247C8">
        <w:t>2</w:t>
      </w:r>
      <w:r w:rsidR="00BE204B">
        <w:t>] Editar professor</w:t>
      </w:r>
    </w:p>
    <w:tbl>
      <w:tblPr>
        <w:tblW w:w="0" w:type="auto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E204B" w:rsidTr="00980F0A">
        <w:tc>
          <w:tcPr>
            <w:tcW w:w="1809" w:type="dxa"/>
            <w:shd w:val="clear" w:color="auto" w:fill="auto"/>
          </w:tcPr>
          <w:p w:rsidR="00BE204B" w:rsidRDefault="00BE204B" w:rsidP="00980F0A">
            <w:pPr>
              <w:spacing w:before="240" w:after="240"/>
              <w:rPr>
                <w:rFonts w:ascii="Wingdings" w:eastAsia="Wingdings" w:hAnsi="Wingdings" w:cs="Wingdings"/>
              </w:rPr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  <w:shd w:val="clear" w:color="auto" w:fill="auto"/>
          </w:tcPr>
          <w:p w:rsidR="00BE204B" w:rsidRDefault="00BE204B" w:rsidP="00980F0A">
            <w:pPr>
              <w:pStyle w:val="PSCComentarioTemplate"/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</w:t>
            </w:r>
          </w:p>
        </w:tc>
        <w:tc>
          <w:tcPr>
            <w:tcW w:w="1984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  <w:rPr>
                <w:rFonts w:ascii="Wingdings" w:eastAsia="Wingdings" w:hAnsi="Wingdings" w:cs="Wingdings"/>
              </w:rPr>
            </w:pPr>
            <w:r>
              <w:t>Essencial</w:t>
            </w:r>
          </w:p>
        </w:tc>
        <w:tc>
          <w:tcPr>
            <w:tcW w:w="425" w:type="dxa"/>
            <w:shd w:val="clear" w:color="auto" w:fill="auto"/>
          </w:tcPr>
          <w:p w:rsidR="00BE204B" w:rsidRDefault="00BE204B" w:rsidP="00980F0A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5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  <w:rPr>
                <w:rFonts w:ascii="Wingdings" w:eastAsia="Wingdings" w:hAnsi="Wingdings" w:cs="Wingdings"/>
              </w:rPr>
            </w:pPr>
            <w:r>
              <w:t>Importante</w:t>
            </w:r>
          </w:p>
        </w:tc>
        <w:tc>
          <w:tcPr>
            <w:tcW w:w="425" w:type="dxa"/>
            <w:shd w:val="clear" w:color="auto" w:fill="auto"/>
          </w:tcPr>
          <w:p w:rsidR="00BE204B" w:rsidRDefault="00BE204B" w:rsidP="00980F0A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</w:pPr>
            <w:r>
              <w:t>Desejável</w:t>
            </w:r>
          </w:p>
        </w:tc>
      </w:tr>
    </w:tbl>
    <w:p w:rsidR="00BE204B" w:rsidRDefault="00BE204B" w:rsidP="00BE204B">
      <w:pPr>
        <w:pStyle w:val="PSCComentarioTemplate"/>
      </w:pPr>
      <w:r>
        <w:rPr>
          <w:b/>
          <w:i w:val="0"/>
        </w:rPr>
        <w:t xml:space="preserve">RFs relacionados: </w:t>
      </w:r>
      <w:r>
        <w:t>RF001</w:t>
      </w:r>
    </w:p>
    <w:p w:rsidR="00BE204B" w:rsidRDefault="00BE204B" w:rsidP="00BE204B">
      <w:pPr>
        <w:pStyle w:val="PSCComentarioTemplate"/>
      </w:pPr>
      <w:r>
        <w:t>Administrador deve poder editar todos os campos de informação de um professor exceto o CPF.</w:t>
      </w:r>
    </w:p>
    <w:p w:rsidR="00BE204B" w:rsidRDefault="00BE204B" w:rsidP="00BE204B">
      <w:pPr>
        <w:pStyle w:val="PSCComentarioTemplate"/>
      </w:pPr>
    </w:p>
    <w:p w:rsidR="00BE204B" w:rsidRDefault="00E94B49" w:rsidP="00BE204B">
      <w:pPr>
        <w:pStyle w:val="PSCRequisito"/>
      </w:pPr>
      <w:r>
        <w:lastRenderedPageBreak/>
        <w:t>[RF0</w:t>
      </w:r>
      <w:r w:rsidR="00C97C7A">
        <w:t>3</w:t>
      </w:r>
      <w:r w:rsidR="001247C8">
        <w:t>3</w:t>
      </w:r>
      <w:r w:rsidR="00BE204B">
        <w:t>] Editar administrador</w:t>
      </w:r>
    </w:p>
    <w:tbl>
      <w:tblPr>
        <w:tblW w:w="0" w:type="auto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E204B" w:rsidTr="00980F0A">
        <w:tc>
          <w:tcPr>
            <w:tcW w:w="1809" w:type="dxa"/>
            <w:shd w:val="clear" w:color="auto" w:fill="auto"/>
          </w:tcPr>
          <w:p w:rsidR="00BE204B" w:rsidRDefault="00BE204B" w:rsidP="00980F0A">
            <w:pPr>
              <w:spacing w:before="240" w:after="240"/>
              <w:rPr>
                <w:rFonts w:ascii="Wingdings" w:eastAsia="Wingdings" w:hAnsi="Wingdings" w:cs="Wingdings"/>
              </w:rPr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  <w:shd w:val="clear" w:color="auto" w:fill="auto"/>
          </w:tcPr>
          <w:p w:rsidR="00BE204B" w:rsidRDefault="00BE204B" w:rsidP="00980F0A">
            <w:pPr>
              <w:pStyle w:val="PSCComentarioTemplate"/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</w:t>
            </w:r>
          </w:p>
        </w:tc>
        <w:tc>
          <w:tcPr>
            <w:tcW w:w="1984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  <w:rPr>
                <w:rFonts w:ascii="Wingdings" w:eastAsia="Wingdings" w:hAnsi="Wingdings" w:cs="Wingdings"/>
              </w:rPr>
            </w:pPr>
            <w:r>
              <w:t>Essencial</w:t>
            </w:r>
          </w:p>
        </w:tc>
        <w:tc>
          <w:tcPr>
            <w:tcW w:w="425" w:type="dxa"/>
            <w:shd w:val="clear" w:color="auto" w:fill="auto"/>
          </w:tcPr>
          <w:p w:rsidR="00BE204B" w:rsidRDefault="00BE204B" w:rsidP="00980F0A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5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  <w:rPr>
                <w:rFonts w:ascii="Wingdings" w:eastAsia="Wingdings" w:hAnsi="Wingdings" w:cs="Wingdings"/>
              </w:rPr>
            </w:pPr>
            <w:r>
              <w:t>Importante</w:t>
            </w:r>
          </w:p>
        </w:tc>
        <w:tc>
          <w:tcPr>
            <w:tcW w:w="425" w:type="dxa"/>
            <w:shd w:val="clear" w:color="auto" w:fill="auto"/>
          </w:tcPr>
          <w:p w:rsidR="00BE204B" w:rsidRDefault="00BE204B" w:rsidP="00980F0A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</w:pPr>
            <w:r>
              <w:t>Desejável</w:t>
            </w:r>
          </w:p>
        </w:tc>
      </w:tr>
    </w:tbl>
    <w:p w:rsidR="00BE204B" w:rsidRDefault="00BE204B" w:rsidP="00BE204B">
      <w:pPr>
        <w:pStyle w:val="PSCComentarioTemplate"/>
      </w:pPr>
      <w:r>
        <w:rPr>
          <w:b/>
          <w:i w:val="0"/>
        </w:rPr>
        <w:t xml:space="preserve">RFs relacionados: </w:t>
      </w:r>
      <w:r>
        <w:t>RF001</w:t>
      </w:r>
    </w:p>
    <w:p w:rsidR="00BE204B" w:rsidRDefault="00BE204B" w:rsidP="00BE204B">
      <w:pPr>
        <w:pStyle w:val="PSCComentarioTemplate"/>
      </w:pPr>
      <w:r>
        <w:t>Administrador deve poder editar todos os campos de informação de um administrador exceto o CPF.</w:t>
      </w:r>
    </w:p>
    <w:p w:rsidR="00BE204B" w:rsidRDefault="00BE204B" w:rsidP="00BE204B">
      <w:pPr>
        <w:pStyle w:val="PSCComentarioTemplate"/>
      </w:pPr>
    </w:p>
    <w:p w:rsidR="00BE204B" w:rsidRDefault="00E94B49" w:rsidP="00BE204B">
      <w:pPr>
        <w:pStyle w:val="PSCRequisito"/>
      </w:pPr>
      <w:r>
        <w:t>[RF03</w:t>
      </w:r>
      <w:r w:rsidR="001247C8">
        <w:t>4</w:t>
      </w:r>
      <w:r w:rsidR="00BE204B">
        <w:t>] Editar exercício</w:t>
      </w:r>
      <w:r w:rsidR="003F009F">
        <w:t xml:space="preserve"> padrão</w:t>
      </w:r>
    </w:p>
    <w:tbl>
      <w:tblPr>
        <w:tblW w:w="0" w:type="auto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E204B" w:rsidTr="00980F0A">
        <w:tc>
          <w:tcPr>
            <w:tcW w:w="1809" w:type="dxa"/>
            <w:shd w:val="clear" w:color="auto" w:fill="auto"/>
          </w:tcPr>
          <w:p w:rsidR="00BE204B" w:rsidRDefault="00BE204B" w:rsidP="00980F0A">
            <w:pPr>
              <w:spacing w:before="240" w:after="240"/>
              <w:rPr>
                <w:rFonts w:ascii="Wingdings" w:eastAsia="Wingdings" w:hAnsi="Wingdings" w:cs="Wingdings"/>
              </w:rPr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  <w:shd w:val="clear" w:color="auto" w:fill="auto"/>
          </w:tcPr>
          <w:p w:rsidR="00BE204B" w:rsidRDefault="00BE204B" w:rsidP="00980F0A">
            <w:pPr>
              <w:pStyle w:val="PSCComentarioTemplate"/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</w:t>
            </w:r>
          </w:p>
        </w:tc>
        <w:tc>
          <w:tcPr>
            <w:tcW w:w="1984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  <w:rPr>
                <w:rFonts w:ascii="Wingdings" w:eastAsia="Wingdings" w:hAnsi="Wingdings" w:cs="Wingdings"/>
              </w:rPr>
            </w:pPr>
            <w:r>
              <w:t>Essencial</w:t>
            </w:r>
          </w:p>
        </w:tc>
        <w:tc>
          <w:tcPr>
            <w:tcW w:w="425" w:type="dxa"/>
            <w:shd w:val="clear" w:color="auto" w:fill="auto"/>
          </w:tcPr>
          <w:p w:rsidR="00BE204B" w:rsidRDefault="00BE204B" w:rsidP="00980F0A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5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  <w:rPr>
                <w:rFonts w:ascii="Wingdings" w:eastAsia="Wingdings" w:hAnsi="Wingdings" w:cs="Wingdings"/>
              </w:rPr>
            </w:pPr>
            <w:r>
              <w:t>Importante</w:t>
            </w:r>
          </w:p>
        </w:tc>
        <w:tc>
          <w:tcPr>
            <w:tcW w:w="425" w:type="dxa"/>
            <w:shd w:val="clear" w:color="auto" w:fill="auto"/>
          </w:tcPr>
          <w:p w:rsidR="00BE204B" w:rsidRDefault="00BE204B" w:rsidP="00980F0A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</w:pPr>
            <w:r>
              <w:t>Desejável</w:t>
            </w:r>
          </w:p>
        </w:tc>
      </w:tr>
    </w:tbl>
    <w:p w:rsidR="00BE204B" w:rsidRDefault="00BE204B" w:rsidP="00BE204B">
      <w:pPr>
        <w:pStyle w:val="PSCComentarioTemplate"/>
      </w:pPr>
      <w:r>
        <w:rPr>
          <w:b/>
          <w:i w:val="0"/>
        </w:rPr>
        <w:t xml:space="preserve">RFs relacionados: </w:t>
      </w:r>
      <w:r>
        <w:t>RF001</w:t>
      </w:r>
    </w:p>
    <w:p w:rsidR="00BE204B" w:rsidRDefault="003F009F" w:rsidP="00BE204B">
      <w:pPr>
        <w:pStyle w:val="PSCComentarioTemplate"/>
      </w:pPr>
      <w:r>
        <w:t>Um coordenador</w:t>
      </w:r>
      <w:r w:rsidR="00BE204B">
        <w:t xml:space="preserve"> deve poder editar os</w:t>
      </w:r>
      <w:r>
        <w:t xml:space="preserve"> exercícios padrão.</w:t>
      </w:r>
    </w:p>
    <w:p w:rsidR="00BE204B" w:rsidRDefault="00BE204B" w:rsidP="00BE204B">
      <w:pPr>
        <w:pStyle w:val="PSCComentarioTemplate"/>
      </w:pPr>
    </w:p>
    <w:p w:rsidR="00BE204B" w:rsidRDefault="00E94B49" w:rsidP="00BE204B">
      <w:pPr>
        <w:pStyle w:val="PSCRequisito"/>
      </w:pPr>
      <w:r>
        <w:t>[RF03</w:t>
      </w:r>
      <w:r w:rsidR="001247C8">
        <w:t>5</w:t>
      </w:r>
      <w:r w:rsidR="00BE204B">
        <w:t>] Editar treino</w:t>
      </w:r>
      <w:r w:rsidR="003F009F">
        <w:t xml:space="preserve"> padrão</w:t>
      </w:r>
    </w:p>
    <w:tbl>
      <w:tblPr>
        <w:tblW w:w="0" w:type="auto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E204B" w:rsidTr="00980F0A">
        <w:tc>
          <w:tcPr>
            <w:tcW w:w="1809" w:type="dxa"/>
            <w:shd w:val="clear" w:color="auto" w:fill="auto"/>
          </w:tcPr>
          <w:p w:rsidR="00BE204B" w:rsidRDefault="00BE204B" w:rsidP="00980F0A">
            <w:pPr>
              <w:spacing w:before="240" w:after="240"/>
              <w:rPr>
                <w:rFonts w:ascii="Wingdings" w:eastAsia="Wingdings" w:hAnsi="Wingdings" w:cs="Wingdings"/>
              </w:rPr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  <w:shd w:val="clear" w:color="auto" w:fill="auto"/>
          </w:tcPr>
          <w:p w:rsidR="00BE204B" w:rsidRDefault="00BE204B" w:rsidP="00980F0A">
            <w:pPr>
              <w:pStyle w:val="PSCComentarioTemplate"/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</w:t>
            </w:r>
          </w:p>
        </w:tc>
        <w:tc>
          <w:tcPr>
            <w:tcW w:w="1984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  <w:rPr>
                <w:rFonts w:ascii="Wingdings" w:eastAsia="Wingdings" w:hAnsi="Wingdings" w:cs="Wingdings"/>
              </w:rPr>
            </w:pPr>
            <w:r>
              <w:t>Essencial</w:t>
            </w:r>
          </w:p>
        </w:tc>
        <w:tc>
          <w:tcPr>
            <w:tcW w:w="425" w:type="dxa"/>
            <w:shd w:val="clear" w:color="auto" w:fill="auto"/>
          </w:tcPr>
          <w:p w:rsidR="00BE204B" w:rsidRDefault="00BE204B" w:rsidP="00980F0A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5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  <w:rPr>
                <w:rFonts w:ascii="Wingdings" w:eastAsia="Wingdings" w:hAnsi="Wingdings" w:cs="Wingdings"/>
              </w:rPr>
            </w:pPr>
            <w:r>
              <w:t>Importante</w:t>
            </w:r>
          </w:p>
        </w:tc>
        <w:tc>
          <w:tcPr>
            <w:tcW w:w="425" w:type="dxa"/>
            <w:shd w:val="clear" w:color="auto" w:fill="auto"/>
          </w:tcPr>
          <w:p w:rsidR="00BE204B" w:rsidRDefault="00BE204B" w:rsidP="00980F0A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</w:pPr>
            <w:r>
              <w:t>Desejável</w:t>
            </w:r>
          </w:p>
        </w:tc>
      </w:tr>
    </w:tbl>
    <w:p w:rsidR="00BE204B" w:rsidRDefault="00BE204B" w:rsidP="00BE204B">
      <w:pPr>
        <w:pStyle w:val="PSCComentarioTemplate"/>
      </w:pPr>
      <w:r>
        <w:rPr>
          <w:b/>
          <w:i w:val="0"/>
        </w:rPr>
        <w:t xml:space="preserve">RFs relacionados: </w:t>
      </w:r>
      <w:r>
        <w:t>RF001</w:t>
      </w:r>
    </w:p>
    <w:p w:rsidR="00BE204B" w:rsidRDefault="003F009F" w:rsidP="00BE204B">
      <w:pPr>
        <w:pStyle w:val="PSCComentarioTemplate"/>
      </w:pPr>
      <w:r>
        <w:t>Um coordenador</w:t>
      </w:r>
      <w:r w:rsidR="00BE204B">
        <w:t xml:space="preserve"> deve poder Editar</w:t>
      </w:r>
      <w:r>
        <w:t xml:space="preserve"> os treinos padrão.</w:t>
      </w:r>
    </w:p>
    <w:p w:rsidR="00BE204B" w:rsidRDefault="00BE204B" w:rsidP="00BE204B">
      <w:pPr>
        <w:pStyle w:val="PSCComentarioTemplate"/>
      </w:pPr>
    </w:p>
    <w:p w:rsidR="00BE204B" w:rsidRDefault="00BE204B" w:rsidP="00BE204B">
      <w:pPr>
        <w:pStyle w:val="PSCRequisito"/>
      </w:pPr>
      <w:r>
        <w:t>[R</w:t>
      </w:r>
      <w:r w:rsidR="00E94B49">
        <w:t>F03</w:t>
      </w:r>
      <w:r w:rsidR="001247C8">
        <w:t>6</w:t>
      </w:r>
      <w:r w:rsidR="003F009F">
        <w:t xml:space="preserve">] Professor edita seus Treinos </w:t>
      </w:r>
    </w:p>
    <w:tbl>
      <w:tblPr>
        <w:tblW w:w="0" w:type="auto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E204B" w:rsidTr="00980F0A">
        <w:tc>
          <w:tcPr>
            <w:tcW w:w="1809" w:type="dxa"/>
            <w:shd w:val="clear" w:color="auto" w:fill="auto"/>
          </w:tcPr>
          <w:p w:rsidR="00BE204B" w:rsidRDefault="00BE204B" w:rsidP="00980F0A">
            <w:pPr>
              <w:spacing w:before="240" w:after="240"/>
              <w:rPr>
                <w:rFonts w:ascii="Wingdings" w:eastAsia="Wingdings" w:hAnsi="Wingdings" w:cs="Wingdings"/>
              </w:rPr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  <w:shd w:val="clear" w:color="auto" w:fill="auto"/>
          </w:tcPr>
          <w:p w:rsidR="00BE204B" w:rsidRDefault="00BE204B" w:rsidP="00980F0A">
            <w:pPr>
              <w:pStyle w:val="PSCComentarioTemplate"/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</w:t>
            </w:r>
          </w:p>
        </w:tc>
        <w:tc>
          <w:tcPr>
            <w:tcW w:w="1984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  <w:rPr>
                <w:rFonts w:ascii="Wingdings" w:eastAsia="Wingdings" w:hAnsi="Wingdings" w:cs="Wingdings"/>
              </w:rPr>
            </w:pPr>
            <w:r>
              <w:t>Essencial</w:t>
            </w:r>
          </w:p>
        </w:tc>
        <w:tc>
          <w:tcPr>
            <w:tcW w:w="425" w:type="dxa"/>
            <w:shd w:val="clear" w:color="auto" w:fill="auto"/>
          </w:tcPr>
          <w:p w:rsidR="00BE204B" w:rsidRDefault="00BE204B" w:rsidP="00980F0A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5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  <w:rPr>
                <w:rFonts w:ascii="Wingdings" w:eastAsia="Wingdings" w:hAnsi="Wingdings" w:cs="Wingdings"/>
              </w:rPr>
            </w:pPr>
            <w:r>
              <w:t>Importante</w:t>
            </w:r>
          </w:p>
        </w:tc>
        <w:tc>
          <w:tcPr>
            <w:tcW w:w="425" w:type="dxa"/>
            <w:shd w:val="clear" w:color="auto" w:fill="auto"/>
          </w:tcPr>
          <w:p w:rsidR="00BE204B" w:rsidRDefault="00BE204B" w:rsidP="00980F0A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</w:pPr>
            <w:r>
              <w:t>Desejável</w:t>
            </w:r>
          </w:p>
        </w:tc>
      </w:tr>
    </w:tbl>
    <w:p w:rsidR="00BE204B" w:rsidRDefault="00BE204B" w:rsidP="00BE204B">
      <w:pPr>
        <w:pStyle w:val="PSCComentarioTemplate"/>
      </w:pPr>
      <w:r>
        <w:rPr>
          <w:b/>
          <w:i w:val="0"/>
        </w:rPr>
        <w:t xml:space="preserve">RFs relacionados: </w:t>
      </w:r>
      <w:r>
        <w:t>RF001</w:t>
      </w:r>
    </w:p>
    <w:p w:rsidR="00BE204B" w:rsidRDefault="00BE204B" w:rsidP="00BE204B">
      <w:pPr>
        <w:pStyle w:val="PSCComentarioTemplate"/>
      </w:pPr>
      <w:r>
        <w:t>Um professo</w:t>
      </w:r>
      <w:r w:rsidR="003F009F">
        <w:t>r deve poder editar os treinos do seu banco de treinos.</w:t>
      </w:r>
    </w:p>
    <w:p w:rsidR="00BE204B" w:rsidRDefault="00BE204B" w:rsidP="00BE204B">
      <w:pPr>
        <w:pStyle w:val="PSCComentarioTemplate"/>
      </w:pPr>
    </w:p>
    <w:p w:rsidR="0028422C" w:rsidRDefault="0028422C" w:rsidP="0028422C">
      <w:pPr>
        <w:pStyle w:val="PSCRequisito"/>
      </w:pPr>
      <w:r>
        <w:t>[R</w:t>
      </w:r>
      <w:r w:rsidR="00E94B49">
        <w:t>F03</w:t>
      </w:r>
      <w:r w:rsidR="001247C8">
        <w:t>7</w:t>
      </w:r>
      <w:r>
        <w:t>] Professor edita seus Exercícios</w:t>
      </w:r>
    </w:p>
    <w:tbl>
      <w:tblPr>
        <w:tblW w:w="0" w:type="auto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28422C" w:rsidTr="002215D8">
        <w:tc>
          <w:tcPr>
            <w:tcW w:w="1809" w:type="dxa"/>
            <w:shd w:val="clear" w:color="auto" w:fill="auto"/>
          </w:tcPr>
          <w:p w:rsidR="0028422C" w:rsidRDefault="0028422C" w:rsidP="002215D8">
            <w:pPr>
              <w:spacing w:before="240" w:after="240"/>
              <w:rPr>
                <w:rFonts w:ascii="Wingdings" w:eastAsia="Wingdings" w:hAnsi="Wingdings" w:cs="Wingdings"/>
              </w:rPr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  <w:shd w:val="clear" w:color="auto" w:fill="auto"/>
          </w:tcPr>
          <w:p w:rsidR="0028422C" w:rsidRDefault="0028422C" w:rsidP="002215D8">
            <w:pPr>
              <w:pStyle w:val="PSCComentarioTemplate"/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</w:t>
            </w:r>
          </w:p>
        </w:tc>
        <w:tc>
          <w:tcPr>
            <w:tcW w:w="1984" w:type="dxa"/>
            <w:shd w:val="clear" w:color="auto" w:fill="auto"/>
          </w:tcPr>
          <w:p w:rsidR="0028422C" w:rsidRDefault="0028422C" w:rsidP="002215D8">
            <w:pPr>
              <w:spacing w:before="240" w:after="240"/>
              <w:ind w:left="-108"/>
              <w:jc w:val="left"/>
              <w:rPr>
                <w:rFonts w:ascii="Wingdings" w:eastAsia="Wingdings" w:hAnsi="Wingdings" w:cs="Wingdings"/>
              </w:rPr>
            </w:pPr>
            <w:r>
              <w:t>Essencial</w:t>
            </w:r>
          </w:p>
        </w:tc>
        <w:tc>
          <w:tcPr>
            <w:tcW w:w="425" w:type="dxa"/>
            <w:shd w:val="clear" w:color="auto" w:fill="auto"/>
          </w:tcPr>
          <w:p w:rsidR="0028422C" w:rsidRDefault="0028422C" w:rsidP="002215D8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5" w:type="dxa"/>
            <w:shd w:val="clear" w:color="auto" w:fill="auto"/>
          </w:tcPr>
          <w:p w:rsidR="0028422C" w:rsidRDefault="0028422C" w:rsidP="002215D8">
            <w:pPr>
              <w:spacing w:before="240" w:after="240"/>
              <w:ind w:left="-108"/>
              <w:jc w:val="left"/>
              <w:rPr>
                <w:rFonts w:ascii="Wingdings" w:eastAsia="Wingdings" w:hAnsi="Wingdings" w:cs="Wingdings"/>
              </w:rPr>
            </w:pPr>
            <w:r>
              <w:t>Importante</w:t>
            </w:r>
          </w:p>
        </w:tc>
        <w:tc>
          <w:tcPr>
            <w:tcW w:w="425" w:type="dxa"/>
            <w:shd w:val="clear" w:color="auto" w:fill="auto"/>
          </w:tcPr>
          <w:p w:rsidR="0028422C" w:rsidRDefault="0028422C" w:rsidP="002215D8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  <w:shd w:val="clear" w:color="auto" w:fill="auto"/>
          </w:tcPr>
          <w:p w:rsidR="0028422C" w:rsidRDefault="0028422C" w:rsidP="002215D8">
            <w:pPr>
              <w:spacing w:before="240" w:after="240"/>
              <w:ind w:left="-108"/>
              <w:jc w:val="left"/>
            </w:pPr>
            <w:r>
              <w:t>Desejável</w:t>
            </w:r>
          </w:p>
        </w:tc>
      </w:tr>
    </w:tbl>
    <w:p w:rsidR="0028422C" w:rsidRDefault="0028422C" w:rsidP="0028422C">
      <w:pPr>
        <w:pStyle w:val="PSCComentarioTemplate"/>
      </w:pPr>
      <w:r>
        <w:rPr>
          <w:b/>
          <w:i w:val="0"/>
        </w:rPr>
        <w:t xml:space="preserve">RFs relacionados: </w:t>
      </w:r>
      <w:r>
        <w:t>RF001</w:t>
      </w:r>
    </w:p>
    <w:p w:rsidR="0028422C" w:rsidRDefault="0028422C" w:rsidP="0028422C">
      <w:pPr>
        <w:pStyle w:val="PSCComentarioTemplate"/>
      </w:pPr>
      <w:r>
        <w:t>Um professor deve poder editar os exercícios do seu banco de exercícios.</w:t>
      </w:r>
    </w:p>
    <w:p w:rsidR="0028422C" w:rsidRDefault="0028422C" w:rsidP="00BE204B">
      <w:pPr>
        <w:pStyle w:val="PSCComentarioTemplate"/>
      </w:pPr>
    </w:p>
    <w:p w:rsidR="00BE204B" w:rsidRDefault="00BE204B" w:rsidP="00BE204B">
      <w:pPr>
        <w:pStyle w:val="Ttulo2"/>
      </w:pPr>
      <w:bookmarkStart w:id="13" w:name="__RefHeading___Toc141253317"/>
      <w:bookmarkEnd w:id="13"/>
      <w:r>
        <w:t>Outras operações de Professor</w:t>
      </w:r>
    </w:p>
    <w:p w:rsidR="00BE204B" w:rsidRDefault="00BE204B" w:rsidP="00BE204B">
      <w:pPr>
        <w:pStyle w:val="PSCComentarioTemplate"/>
      </w:pPr>
      <w:bookmarkStart w:id="14" w:name="__RefHeading___Toc141253318"/>
      <w:bookmarkEnd w:id="14"/>
      <w:r>
        <w:t xml:space="preserve">Outras operações pertinentes a um professor </w:t>
      </w:r>
    </w:p>
    <w:p w:rsidR="00BE204B" w:rsidRDefault="00BE204B" w:rsidP="00BE204B"/>
    <w:p w:rsidR="00BE204B" w:rsidRDefault="00E94B49" w:rsidP="00BE204B">
      <w:pPr>
        <w:pStyle w:val="PSCRequisito"/>
      </w:pPr>
      <w:r>
        <w:t>[RF03</w:t>
      </w:r>
      <w:r w:rsidR="001247C8">
        <w:t>8</w:t>
      </w:r>
      <w:r w:rsidR="00BE204B">
        <w:t>] Vincular treino</w:t>
      </w:r>
      <w:r w:rsidR="001247C8">
        <w:t>s</w:t>
      </w:r>
      <w:r w:rsidR="00BE204B">
        <w:t xml:space="preserve"> a um aluno</w:t>
      </w:r>
    </w:p>
    <w:tbl>
      <w:tblPr>
        <w:tblW w:w="0" w:type="auto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E204B" w:rsidTr="00980F0A">
        <w:trPr>
          <w:trHeight w:val="793"/>
        </w:trPr>
        <w:tc>
          <w:tcPr>
            <w:tcW w:w="1809" w:type="dxa"/>
            <w:shd w:val="clear" w:color="auto" w:fill="auto"/>
          </w:tcPr>
          <w:p w:rsidR="00BE204B" w:rsidRDefault="00BE204B" w:rsidP="00980F0A">
            <w:pPr>
              <w:spacing w:before="240" w:after="240"/>
              <w:rPr>
                <w:rFonts w:ascii="Wingdings" w:eastAsia="Wingdings" w:hAnsi="Wingdings" w:cs="Wingdings"/>
              </w:rPr>
            </w:pPr>
            <w:r>
              <w:rPr>
                <w:b/>
              </w:rPr>
              <w:lastRenderedPageBreak/>
              <w:t>Prioridade</w:t>
            </w:r>
            <w:r>
              <w:t>:</w:t>
            </w:r>
          </w:p>
        </w:tc>
        <w:tc>
          <w:tcPr>
            <w:tcW w:w="426" w:type="dxa"/>
            <w:shd w:val="clear" w:color="auto" w:fill="auto"/>
          </w:tcPr>
          <w:p w:rsidR="00BE204B" w:rsidRDefault="00BE204B" w:rsidP="00980F0A">
            <w:pPr>
              <w:pStyle w:val="PSCComentarioTemplate"/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</w:t>
            </w:r>
          </w:p>
        </w:tc>
        <w:tc>
          <w:tcPr>
            <w:tcW w:w="1984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  <w:rPr>
                <w:rFonts w:ascii="Wingdings" w:eastAsia="Wingdings" w:hAnsi="Wingdings" w:cs="Wingdings"/>
              </w:rPr>
            </w:pPr>
            <w:r>
              <w:t>Essencial</w:t>
            </w:r>
          </w:p>
        </w:tc>
        <w:tc>
          <w:tcPr>
            <w:tcW w:w="425" w:type="dxa"/>
            <w:shd w:val="clear" w:color="auto" w:fill="auto"/>
          </w:tcPr>
          <w:p w:rsidR="00BE204B" w:rsidRDefault="00BE204B" w:rsidP="00980F0A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5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  <w:rPr>
                <w:rFonts w:ascii="Wingdings" w:eastAsia="Wingdings" w:hAnsi="Wingdings" w:cs="Wingdings"/>
              </w:rPr>
            </w:pPr>
            <w:r>
              <w:t>Importante</w:t>
            </w:r>
          </w:p>
        </w:tc>
        <w:tc>
          <w:tcPr>
            <w:tcW w:w="425" w:type="dxa"/>
            <w:shd w:val="clear" w:color="auto" w:fill="auto"/>
          </w:tcPr>
          <w:p w:rsidR="00BE204B" w:rsidRDefault="00BE204B" w:rsidP="00980F0A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</w:pPr>
            <w:r>
              <w:t>Desejável</w:t>
            </w:r>
          </w:p>
        </w:tc>
      </w:tr>
    </w:tbl>
    <w:p w:rsidR="00BE204B" w:rsidRDefault="00BE204B" w:rsidP="00BE204B">
      <w:pPr>
        <w:pStyle w:val="PSCComentarioTemplate"/>
      </w:pPr>
      <w:r>
        <w:rPr>
          <w:b/>
          <w:i w:val="0"/>
        </w:rPr>
        <w:t xml:space="preserve">RFs relacionados: </w:t>
      </w:r>
      <w:r>
        <w:t>RF001</w:t>
      </w:r>
    </w:p>
    <w:p w:rsidR="00BE204B" w:rsidRDefault="00BE204B" w:rsidP="00BE204B">
      <w:pPr>
        <w:pStyle w:val="PSCComentarioTemplate"/>
      </w:pPr>
      <w:r>
        <w:t>Um professor deve poder vincular um ou mais treinos a rotina de um aluno.</w:t>
      </w:r>
    </w:p>
    <w:p w:rsidR="00BE204B" w:rsidRDefault="00BE204B" w:rsidP="00BE204B">
      <w:pPr>
        <w:pStyle w:val="PSCComentarioTemplate"/>
      </w:pPr>
    </w:p>
    <w:p w:rsidR="00BE204B" w:rsidRDefault="001247C8" w:rsidP="00BE204B">
      <w:pPr>
        <w:pStyle w:val="PSCRequisito"/>
      </w:pPr>
      <w:r>
        <w:t>[RF0</w:t>
      </w:r>
      <w:r w:rsidR="00784DA3">
        <w:t>39</w:t>
      </w:r>
      <w:r w:rsidR="00BE204B">
        <w:t>] Professor Imprime os treinos dos alunos</w:t>
      </w:r>
    </w:p>
    <w:tbl>
      <w:tblPr>
        <w:tblW w:w="0" w:type="auto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E204B" w:rsidTr="00980F0A">
        <w:tc>
          <w:tcPr>
            <w:tcW w:w="1809" w:type="dxa"/>
            <w:shd w:val="clear" w:color="auto" w:fill="auto"/>
          </w:tcPr>
          <w:p w:rsidR="00BE204B" w:rsidRDefault="00BE204B" w:rsidP="00980F0A">
            <w:pPr>
              <w:spacing w:before="240" w:after="240"/>
              <w:rPr>
                <w:rFonts w:ascii="Wingdings" w:eastAsia="Wingdings" w:hAnsi="Wingdings" w:cs="Wingdings"/>
              </w:rPr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  <w:shd w:val="clear" w:color="auto" w:fill="auto"/>
          </w:tcPr>
          <w:p w:rsidR="00BE204B" w:rsidRDefault="00BE204B" w:rsidP="00980F0A">
            <w:pPr>
              <w:pStyle w:val="PSCComentarioTemplate"/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</w:t>
            </w:r>
          </w:p>
        </w:tc>
        <w:tc>
          <w:tcPr>
            <w:tcW w:w="1984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  <w:rPr>
                <w:rFonts w:ascii="Wingdings" w:eastAsia="Wingdings" w:hAnsi="Wingdings" w:cs="Wingdings"/>
              </w:rPr>
            </w:pPr>
            <w:r>
              <w:t>Essencial</w:t>
            </w:r>
          </w:p>
        </w:tc>
        <w:tc>
          <w:tcPr>
            <w:tcW w:w="425" w:type="dxa"/>
            <w:shd w:val="clear" w:color="auto" w:fill="auto"/>
          </w:tcPr>
          <w:p w:rsidR="00BE204B" w:rsidRDefault="00BE204B" w:rsidP="00980F0A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5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  <w:rPr>
                <w:rFonts w:ascii="Wingdings" w:eastAsia="Wingdings" w:hAnsi="Wingdings" w:cs="Wingdings"/>
              </w:rPr>
            </w:pPr>
            <w:r>
              <w:t>Importante</w:t>
            </w:r>
          </w:p>
        </w:tc>
        <w:tc>
          <w:tcPr>
            <w:tcW w:w="425" w:type="dxa"/>
            <w:shd w:val="clear" w:color="auto" w:fill="auto"/>
          </w:tcPr>
          <w:p w:rsidR="00BE204B" w:rsidRDefault="00BE204B" w:rsidP="00980F0A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</w:pPr>
            <w:r>
              <w:t>Desejável</w:t>
            </w:r>
          </w:p>
        </w:tc>
      </w:tr>
    </w:tbl>
    <w:p w:rsidR="00BE204B" w:rsidRDefault="00BE204B" w:rsidP="00BE204B">
      <w:pPr>
        <w:pStyle w:val="PSCComentarioTemplate"/>
      </w:pPr>
      <w:r>
        <w:rPr>
          <w:b/>
          <w:i w:val="0"/>
        </w:rPr>
        <w:t xml:space="preserve">RFs relacionados: </w:t>
      </w:r>
      <w:r>
        <w:t>RF001</w:t>
      </w:r>
    </w:p>
    <w:p w:rsidR="00BE204B" w:rsidRDefault="00BE204B" w:rsidP="00BE204B">
      <w:pPr>
        <w:pStyle w:val="PSCComentarioTemplate"/>
      </w:pPr>
      <w:r>
        <w:t>Um professor pode imprimir os treinos de seus alunos.</w:t>
      </w:r>
    </w:p>
    <w:p w:rsidR="00BE204B" w:rsidRDefault="00BE204B" w:rsidP="00BE204B">
      <w:pPr>
        <w:pStyle w:val="PSCComentarioTemplate"/>
      </w:pPr>
    </w:p>
    <w:p w:rsidR="00BE204B" w:rsidRDefault="00BE204B" w:rsidP="00BE204B">
      <w:pPr>
        <w:pStyle w:val="Ttulo2"/>
      </w:pPr>
      <w:r>
        <w:t>Outras operações de Aluno</w:t>
      </w:r>
    </w:p>
    <w:p w:rsidR="00BE204B" w:rsidRDefault="00BE204B" w:rsidP="00BE204B">
      <w:pPr>
        <w:pStyle w:val="PSCComentarioTemplate"/>
      </w:pPr>
      <w:r>
        <w:t>Outras operações pertinentes a um aluno.</w:t>
      </w:r>
    </w:p>
    <w:p w:rsidR="00BE204B" w:rsidRDefault="00BE204B" w:rsidP="00BE204B">
      <w:pPr>
        <w:pStyle w:val="PSCComentarioTemplate"/>
      </w:pPr>
    </w:p>
    <w:p w:rsidR="00BE204B" w:rsidRDefault="00E94B49" w:rsidP="00BE204B">
      <w:pPr>
        <w:pStyle w:val="PSCRequisito"/>
      </w:pPr>
      <w:r>
        <w:t>[RF0</w:t>
      </w:r>
      <w:r w:rsidR="00C97C7A">
        <w:t>40</w:t>
      </w:r>
      <w:r w:rsidR="00BE204B">
        <w:t>] Visualizar treino</w:t>
      </w:r>
    </w:p>
    <w:tbl>
      <w:tblPr>
        <w:tblW w:w="0" w:type="auto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E204B" w:rsidTr="00980F0A">
        <w:tc>
          <w:tcPr>
            <w:tcW w:w="1809" w:type="dxa"/>
            <w:shd w:val="clear" w:color="auto" w:fill="auto"/>
          </w:tcPr>
          <w:p w:rsidR="00BE204B" w:rsidRDefault="00BE204B" w:rsidP="00980F0A">
            <w:pPr>
              <w:spacing w:before="240" w:after="240"/>
              <w:rPr>
                <w:rFonts w:ascii="Wingdings" w:eastAsia="Wingdings" w:hAnsi="Wingdings" w:cs="Wingdings"/>
              </w:rPr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  <w:shd w:val="clear" w:color="auto" w:fill="auto"/>
          </w:tcPr>
          <w:p w:rsidR="00BE204B" w:rsidRDefault="00BE204B" w:rsidP="00980F0A">
            <w:pPr>
              <w:pStyle w:val="PSCComentarioTemplate"/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</w:t>
            </w:r>
          </w:p>
        </w:tc>
        <w:tc>
          <w:tcPr>
            <w:tcW w:w="1984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  <w:rPr>
                <w:rFonts w:ascii="Wingdings" w:eastAsia="Wingdings" w:hAnsi="Wingdings" w:cs="Wingdings"/>
              </w:rPr>
            </w:pPr>
            <w:r>
              <w:t>Essencial</w:t>
            </w:r>
          </w:p>
        </w:tc>
        <w:tc>
          <w:tcPr>
            <w:tcW w:w="425" w:type="dxa"/>
            <w:shd w:val="clear" w:color="auto" w:fill="auto"/>
          </w:tcPr>
          <w:p w:rsidR="00BE204B" w:rsidRDefault="00BE204B" w:rsidP="00980F0A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5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  <w:rPr>
                <w:rFonts w:ascii="Wingdings" w:eastAsia="Wingdings" w:hAnsi="Wingdings" w:cs="Wingdings"/>
              </w:rPr>
            </w:pPr>
            <w:r>
              <w:t>Importante</w:t>
            </w:r>
          </w:p>
        </w:tc>
        <w:tc>
          <w:tcPr>
            <w:tcW w:w="425" w:type="dxa"/>
            <w:shd w:val="clear" w:color="auto" w:fill="auto"/>
          </w:tcPr>
          <w:p w:rsidR="00BE204B" w:rsidRDefault="00BE204B" w:rsidP="00980F0A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</w:pPr>
            <w:r>
              <w:t>Desejável</w:t>
            </w:r>
          </w:p>
        </w:tc>
      </w:tr>
    </w:tbl>
    <w:p w:rsidR="00BE204B" w:rsidRDefault="00BE204B" w:rsidP="00BE204B">
      <w:pPr>
        <w:pStyle w:val="PSCComentarioTemplate"/>
      </w:pPr>
      <w:r>
        <w:rPr>
          <w:b/>
          <w:i w:val="0"/>
        </w:rPr>
        <w:t xml:space="preserve">RFs relacionados: </w:t>
      </w:r>
      <w:r>
        <w:t>RF001</w:t>
      </w:r>
    </w:p>
    <w:p w:rsidR="00BE204B" w:rsidRDefault="00BE204B" w:rsidP="00BE204B">
      <w:pPr>
        <w:pStyle w:val="PSCComentarioTemplate"/>
      </w:pPr>
      <w:r>
        <w:t>Um aluno deve poder visualizar o treino que realizou ou realizará no dia corrente.</w:t>
      </w:r>
    </w:p>
    <w:p w:rsidR="00BE204B" w:rsidRDefault="00BE204B" w:rsidP="00BE204B">
      <w:pPr>
        <w:pStyle w:val="PSCComentarioTemplate"/>
      </w:pPr>
    </w:p>
    <w:p w:rsidR="00BE204B" w:rsidRDefault="00E94B49" w:rsidP="00BE204B">
      <w:pPr>
        <w:pStyle w:val="PSCRequisito"/>
      </w:pPr>
      <w:r>
        <w:t>[RF0</w:t>
      </w:r>
      <w:r w:rsidR="00CD6C7E">
        <w:t>4</w:t>
      </w:r>
      <w:r w:rsidR="00C97C7A">
        <w:t>1</w:t>
      </w:r>
      <w:r w:rsidR="00BE204B">
        <w:t>] Aluno imprime treino</w:t>
      </w:r>
    </w:p>
    <w:tbl>
      <w:tblPr>
        <w:tblW w:w="0" w:type="auto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E204B" w:rsidTr="00980F0A">
        <w:tc>
          <w:tcPr>
            <w:tcW w:w="1809" w:type="dxa"/>
            <w:shd w:val="clear" w:color="auto" w:fill="auto"/>
          </w:tcPr>
          <w:p w:rsidR="00BE204B" w:rsidRDefault="00BE204B" w:rsidP="00980F0A">
            <w:pPr>
              <w:spacing w:before="240" w:after="240"/>
              <w:rPr>
                <w:rFonts w:ascii="Wingdings" w:eastAsia="Wingdings" w:hAnsi="Wingdings" w:cs="Wingdings"/>
              </w:rPr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  <w:shd w:val="clear" w:color="auto" w:fill="auto"/>
          </w:tcPr>
          <w:p w:rsidR="00BE204B" w:rsidRDefault="00BE204B" w:rsidP="00980F0A">
            <w:pPr>
              <w:pStyle w:val="PSCComentarioTemplate"/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4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  <w:rPr>
                <w:rFonts w:ascii="Wingdings" w:eastAsia="Wingdings" w:hAnsi="Wingdings" w:cs="Wingdings"/>
              </w:rPr>
            </w:pPr>
            <w:r>
              <w:t>Essencial</w:t>
            </w:r>
          </w:p>
        </w:tc>
        <w:tc>
          <w:tcPr>
            <w:tcW w:w="425" w:type="dxa"/>
            <w:shd w:val="clear" w:color="auto" w:fill="auto"/>
          </w:tcPr>
          <w:p w:rsidR="00BE204B" w:rsidRDefault="00BE204B" w:rsidP="00980F0A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</w:t>
            </w:r>
          </w:p>
        </w:tc>
        <w:tc>
          <w:tcPr>
            <w:tcW w:w="1985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  <w:rPr>
                <w:rFonts w:ascii="Wingdings" w:eastAsia="Wingdings" w:hAnsi="Wingdings" w:cs="Wingdings"/>
              </w:rPr>
            </w:pPr>
            <w:r>
              <w:t>Importante</w:t>
            </w:r>
          </w:p>
        </w:tc>
        <w:tc>
          <w:tcPr>
            <w:tcW w:w="425" w:type="dxa"/>
            <w:shd w:val="clear" w:color="auto" w:fill="auto"/>
          </w:tcPr>
          <w:p w:rsidR="00BE204B" w:rsidRDefault="00BE204B" w:rsidP="00980F0A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</w:pPr>
            <w:r>
              <w:t>Desejável</w:t>
            </w:r>
          </w:p>
        </w:tc>
      </w:tr>
    </w:tbl>
    <w:p w:rsidR="00BE204B" w:rsidRDefault="00BE204B" w:rsidP="00BE204B">
      <w:pPr>
        <w:pStyle w:val="PSCComentarioTemplate"/>
      </w:pPr>
      <w:r>
        <w:rPr>
          <w:b/>
          <w:i w:val="0"/>
        </w:rPr>
        <w:t xml:space="preserve">RFs relacionados: </w:t>
      </w:r>
      <w:r>
        <w:t>RF001</w:t>
      </w:r>
    </w:p>
    <w:p w:rsidR="00BE204B" w:rsidRDefault="00BE204B" w:rsidP="00BE204B">
      <w:pPr>
        <w:pStyle w:val="PSCComentarioTemplate"/>
      </w:pPr>
      <w:r>
        <w:t>Um aluno deve poder imprimir o treino que realizou ou realizará no dia corrente.</w:t>
      </w:r>
    </w:p>
    <w:p w:rsidR="00BE204B" w:rsidRDefault="00BE204B" w:rsidP="00BE204B">
      <w:pPr>
        <w:pStyle w:val="PSCComentarioTemplate"/>
      </w:pPr>
    </w:p>
    <w:p w:rsidR="00BE204B" w:rsidRDefault="00E94B49" w:rsidP="00BE204B">
      <w:pPr>
        <w:pStyle w:val="PSCRequisito"/>
      </w:pPr>
      <w:r>
        <w:t>[RF04</w:t>
      </w:r>
      <w:r w:rsidR="00C97C7A">
        <w:t>2</w:t>
      </w:r>
      <w:r w:rsidR="00BE204B">
        <w:t xml:space="preserve">] Aluno visualiza seus treinos </w:t>
      </w:r>
    </w:p>
    <w:tbl>
      <w:tblPr>
        <w:tblW w:w="0" w:type="auto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E204B" w:rsidTr="00980F0A">
        <w:tc>
          <w:tcPr>
            <w:tcW w:w="1809" w:type="dxa"/>
            <w:shd w:val="clear" w:color="auto" w:fill="auto"/>
          </w:tcPr>
          <w:p w:rsidR="00BE204B" w:rsidRDefault="00BE204B" w:rsidP="00980F0A">
            <w:pPr>
              <w:spacing w:before="240" w:after="240"/>
              <w:rPr>
                <w:rFonts w:ascii="Wingdings" w:eastAsia="Wingdings" w:hAnsi="Wingdings" w:cs="Wingdings"/>
              </w:rPr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  <w:shd w:val="clear" w:color="auto" w:fill="auto"/>
          </w:tcPr>
          <w:p w:rsidR="00BE204B" w:rsidRDefault="00BE204B" w:rsidP="00980F0A">
            <w:pPr>
              <w:pStyle w:val="PSCComentarioTemplate"/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</w:t>
            </w:r>
          </w:p>
        </w:tc>
        <w:tc>
          <w:tcPr>
            <w:tcW w:w="1984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  <w:rPr>
                <w:rFonts w:ascii="Wingdings" w:eastAsia="Wingdings" w:hAnsi="Wingdings" w:cs="Wingdings"/>
              </w:rPr>
            </w:pPr>
            <w:r>
              <w:t>Essencial</w:t>
            </w:r>
          </w:p>
        </w:tc>
        <w:tc>
          <w:tcPr>
            <w:tcW w:w="425" w:type="dxa"/>
            <w:shd w:val="clear" w:color="auto" w:fill="auto"/>
          </w:tcPr>
          <w:p w:rsidR="00BE204B" w:rsidRDefault="00BE204B" w:rsidP="00980F0A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5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  <w:rPr>
                <w:rFonts w:ascii="Wingdings" w:eastAsia="Wingdings" w:hAnsi="Wingdings" w:cs="Wingdings"/>
              </w:rPr>
            </w:pPr>
            <w:r>
              <w:t>Importante</w:t>
            </w:r>
          </w:p>
        </w:tc>
        <w:tc>
          <w:tcPr>
            <w:tcW w:w="425" w:type="dxa"/>
            <w:shd w:val="clear" w:color="auto" w:fill="auto"/>
          </w:tcPr>
          <w:p w:rsidR="00BE204B" w:rsidRDefault="00BE204B" w:rsidP="00980F0A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  <w:shd w:val="clear" w:color="auto" w:fill="auto"/>
          </w:tcPr>
          <w:p w:rsidR="00BE204B" w:rsidRDefault="00BE204B" w:rsidP="00980F0A">
            <w:pPr>
              <w:spacing w:before="240" w:after="240"/>
              <w:ind w:left="-108"/>
              <w:jc w:val="left"/>
            </w:pPr>
            <w:r>
              <w:t>Desejável</w:t>
            </w:r>
          </w:p>
        </w:tc>
      </w:tr>
    </w:tbl>
    <w:p w:rsidR="00BE204B" w:rsidRDefault="00BE204B" w:rsidP="00BE204B">
      <w:pPr>
        <w:pStyle w:val="PSCComentarioTemplate"/>
      </w:pPr>
      <w:r>
        <w:rPr>
          <w:b/>
          <w:i w:val="0"/>
        </w:rPr>
        <w:t xml:space="preserve">RFs relacionados: </w:t>
      </w:r>
      <w:r>
        <w:t>RF001</w:t>
      </w:r>
    </w:p>
    <w:p w:rsidR="00BE204B" w:rsidRDefault="00BE204B" w:rsidP="00BE204B">
      <w:pPr>
        <w:pStyle w:val="PSCComentarioTemplate"/>
      </w:pPr>
      <w:r>
        <w:t>Um aluno deve poder visualizar toda a sua rotina de treinos.</w:t>
      </w:r>
    </w:p>
    <w:p w:rsidR="00394B62" w:rsidRDefault="00394B62"/>
    <w:p w:rsidR="001279DA" w:rsidRDefault="001279DA" w:rsidP="001279DA">
      <w:pPr>
        <w:pStyle w:val="Ttulo2"/>
      </w:pPr>
      <w:r>
        <w:t>Outras operações de Administrador</w:t>
      </w:r>
    </w:p>
    <w:p w:rsidR="001279DA" w:rsidRDefault="001279DA" w:rsidP="001279DA">
      <w:pPr>
        <w:pStyle w:val="PSCComentarioTemplate"/>
      </w:pPr>
      <w:r>
        <w:t xml:space="preserve">Outras </w:t>
      </w:r>
      <w:r w:rsidR="004A1EBB">
        <w:t>operações pertinentes a um administrador</w:t>
      </w:r>
      <w:r>
        <w:t>.</w:t>
      </w:r>
    </w:p>
    <w:p w:rsidR="001279DA" w:rsidRDefault="001279DA"/>
    <w:p w:rsidR="00BC7C1F" w:rsidRDefault="00BC7C1F" w:rsidP="00BC7C1F">
      <w:pPr>
        <w:pStyle w:val="PSCRequisito"/>
      </w:pPr>
      <w:r>
        <w:lastRenderedPageBreak/>
        <w:t>[RF0</w:t>
      </w:r>
      <w:r w:rsidR="00C97C7A">
        <w:t>43</w:t>
      </w:r>
      <w:r>
        <w:t>] Administrador vincula um aluno a um professor</w:t>
      </w:r>
    </w:p>
    <w:tbl>
      <w:tblPr>
        <w:tblW w:w="0" w:type="auto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C7C1F" w:rsidTr="002215D8">
        <w:tc>
          <w:tcPr>
            <w:tcW w:w="1809" w:type="dxa"/>
            <w:shd w:val="clear" w:color="auto" w:fill="auto"/>
          </w:tcPr>
          <w:p w:rsidR="00BC7C1F" w:rsidRDefault="00BC7C1F" w:rsidP="002215D8">
            <w:pPr>
              <w:spacing w:before="240" w:after="240"/>
              <w:rPr>
                <w:rFonts w:ascii="Wingdings" w:eastAsia="Wingdings" w:hAnsi="Wingdings" w:cs="Wingdings"/>
              </w:rPr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  <w:shd w:val="clear" w:color="auto" w:fill="auto"/>
          </w:tcPr>
          <w:p w:rsidR="00BC7C1F" w:rsidRDefault="00BC7C1F" w:rsidP="002215D8">
            <w:pPr>
              <w:pStyle w:val="PSCComentarioTemplate"/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4" w:type="dxa"/>
            <w:shd w:val="clear" w:color="auto" w:fill="auto"/>
          </w:tcPr>
          <w:p w:rsidR="00BC7C1F" w:rsidRDefault="00BC7C1F" w:rsidP="002215D8">
            <w:pPr>
              <w:spacing w:before="240" w:after="240"/>
              <w:ind w:left="-108"/>
              <w:jc w:val="left"/>
              <w:rPr>
                <w:rFonts w:ascii="Wingdings" w:eastAsia="Wingdings" w:hAnsi="Wingdings" w:cs="Wingdings"/>
              </w:rPr>
            </w:pPr>
            <w:r>
              <w:t>Essencial</w:t>
            </w:r>
          </w:p>
        </w:tc>
        <w:tc>
          <w:tcPr>
            <w:tcW w:w="425" w:type="dxa"/>
            <w:shd w:val="clear" w:color="auto" w:fill="auto"/>
          </w:tcPr>
          <w:p w:rsidR="00BC7C1F" w:rsidRDefault="00BC7C1F" w:rsidP="002215D8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</w:t>
            </w:r>
          </w:p>
        </w:tc>
        <w:tc>
          <w:tcPr>
            <w:tcW w:w="1985" w:type="dxa"/>
            <w:shd w:val="clear" w:color="auto" w:fill="auto"/>
          </w:tcPr>
          <w:p w:rsidR="00BC7C1F" w:rsidRDefault="00BC7C1F" w:rsidP="002215D8">
            <w:pPr>
              <w:spacing w:before="240" w:after="240"/>
              <w:ind w:left="-108"/>
              <w:jc w:val="left"/>
              <w:rPr>
                <w:rFonts w:ascii="Wingdings" w:eastAsia="Wingdings" w:hAnsi="Wingdings" w:cs="Wingdings"/>
              </w:rPr>
            </w:pPr>
            <w:r>
              <w:t>Importante</w:t>
            </w:r>
          </w:p>
        </w:tc>
        <w:tc>
          <w:tcPr>
            <w:tcW w:w="425" w:type="dxa"/>
            <w:shd w:val="clear" w:color="auto" w:fill="auto"/>
          </w:tcPr>
          <w:p w:rsidR="00BC7C1F" w:rsidRDefault="00BC7C1F" w:rsidP="002215D8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  <w:shd w:val="clear" w:color="auto" w:fill="auto"/>
          </w:tcPr>
          <w:p w:rsidR="00BC7C1F" w:rsidRDefault="00BC7C1F" w:rsidP="002215D8">
            <w:pPr>
              <w:spacing w:before="240" w:after="240"/>
              <w:ind w:left="-108"/>
              <w:jc w:val="left"/>
            </w:pPr>
            <w:r>
              <w:t>Desejável</w:t>
            </w:r>
          </w:p>
        </w:tc>
      </w:tr>
    </w:tbl>
    <w:p w:rsidR="00BC7C1F" w:rsidRDefault="00BC7C1F" w:rsidP="00BC7C1F">
      <w:pPr>
        <w:pStyle w:val="PSCComentarioTemplate"/>
      </w:pPr>
      <w:r>
        <w:rPr>
          <w:b/>
          <w:i w:val="0"/>
        </w:rPr>
        <w:t xml:space="preserve">RFs relacionados: </w:t>
      </w:r>
      <w:r>
        <w:t>RF001</w:t>
      </w:r>
    </w:p>
    <w:p w:rsidR="00BC7C1F" w:rsidRDefault="00BC7C1F" w:rsidP="00BC7C1F">
      <w:pPr>
        <w:pStyle w:val="PSCComentarioTemplate"/>
      </w:pPr>
      <w:r>
        <w:t>Um administrador deve poder vincular um aluno a um professor.</w:t>
      </w:r>
    </w:p>
    <w:p w:rsidR="004B3CF5" w:rsidRDefault="004B3CF5" w:rsidP="00BC7C1F">
      <w:pPr>
        <w:pStyle w:val="PSCComentarioTemplate"/>
      </w:pPr>
    </w:p>
    <w:p w:rsidR="00BC7C1F" w:rsidRDefault="00BC7C1F"/>
    <w:p w:rsidR="00D379BC" w:rsidRDefault="00D379BC">
      <w:pPr>
        <w:pStyle w:val="Ttulo1"/>
        <w:rPr>
          <w:i/>
        </w:rPr>
      </w:pPr>
      <w:bookmarkStart w:id="15" w:name="__RefHeading___Toc141253319"/>
      <w:bookmarkEnd w:id="15"/>
      <w:r>
        <w:t>Requisitos Não Funcionais</w:t>
      </w:r>
    </w:p>
    <w:p w:rsidR="00D379BC" w:rsidRDefault="00D379BC">
      <w:pPr>
        <w:rPr>
          <w:i/>
          <w:iCs/>
        </w:rPr>
      </w:pPr>
    </w:p>
    <w:p w:rsidR="00D379BC" w:rsidRDefault="00D379BC">
      <w:bookmarkStart w:id="16" w:name="__RefHeading___Toc141253320"/>
      <w:bookmarkEnd w:id="16"/>
    </w:p>
    <w:p w:rsidR="007455DF" w:rsidRDefault="007455DF"/>
    <w:p w:rsidR="007455DF" w:rsidRDefault="007455DF"/>
    <w:p w:rsidR="007455DF" w:rsidRDefault="007455DF"/>
    <w:p w:rsidR="007455DF" w:rsidRDefault="007455DF"/>
    <w:p w:rsidR="007455DF" w:rsidRDefault="007455DF"/>
    <w:p w:rsidR="007455DF" w:rsidRDefault="007455DF"/>
    <w:p w:rsidR="007455DF" w:rsidRDefault="007455DF"/>
    <w:p w:rsidR="007455DF" w:rsidRDefault="007455DF"/>
    <w:p w:rsidR="007455DF" w:rsidRDefault="007455DF"/>
    <w:p w:rsidR="007455DF" w:rsidRDefault="007455DF"/>
    <w:p w:rsidR="007455DF" w:rsidRDefault="007455DF"/>
    <w:p w:rsidR="007455DF" w:rsidRDefault="007455DF"/>
    <w:p w:rsidR="007455DF" w:rsidRDefault="007455DF"/>
    <w:p w:rsidR="007455DF" w:rsidRDefault="007455DF"/>
    <w:p w:rsidR="007455DF" w:rsidRDefault="007455DF"/>
    <w:p w:rsidR="007455DF" w:rsidRDefault="007455DF"/>
    <w:p w:rsidR="007455DF" w:rsidRDefault="007455DF"/>
    <w:p w:rsidR="007455DF" w:rsidRDefault="007455DF"/>
    <w:p w:rsidR="007455DF" w:rsidRDefault="007455DF"/>
    <w:p w:rsidR="007455DF" w:rsidRDefault="007455DF"/>
    <w:p w:rsidR="007455DF" w:rsidRDefault="007455DF"/>
    <w:p w:rsidR="007455DF" w:rsidRDefault="007455DF"/>
    <w:p w:rsidR="007455DF" w:rsidRDefault="007455DF"/>
    <w:p w:rsidR="007455DF" w:rsidRDefault="007455DF"/>
    <w:p w:rsidR="007455DF" w:rsidRDefault="007455DF"/>
    <w:p w:rsidR="007455DF" w:rsidRDefault="007455DF"/>
    <w:p w:rsidR="007455DF" w:rsidRDefault="007455DF"/>
    <w:p w:rsidR="007455DF" w:rsidRDefault="007455DF"/>
    <w:p w:rsidR="007455DF" w:rsidRDefault="007455DF"/>
    <w:p w:rsidR="007455DF" w:rsidRDefault="007455DF"/>
    <w:p w:rsidR="007455DF" w:rsidRDefault="007455DF"/>
    <w:p w:rsidR="00D379BC" w:rsidRDefault="00D379BC">
      <w:pPr>
        <w:pStyle w:val="PSCComentarioTemplate"/>
        <w:rPr>
          <w:rFonts w:ascii="Verdana" w:hAnsi="Verdana" w:cs="Verdana"/>
          <w:b/>
          <w:bCs/>
          <w:sz w:val="20"/>
        </w:rPr>
      </w:pPr>
    </w:p>
    <w:p w:rsidR="00D379BC" w:rsidRDefault="00D379BC">
      <w:pPr>
        <w:pStyle w:val="PSCComentarioTemplate"/>
        <w:rPr>
          <w:i w:val="0"/>
          <w:iCs/>
        </w:rPr>
      </w:pPr>
      <w:bookmarkStart w:id="17" w:name="__RefHeading___Toc141253326"/>
      <w:bookmarkStart w:id="18" w:name="__RefHeading___Toc141253327"/>
      <w:bookmarkEnd w:id="17"/>
      <w:bookmarkEnd w:id="18"/>
    </w:p>
    <w:p w:rsidR="00D379BC" w:rsidRDefault="00D379BC">
      <w:pPr>
        <w:pStyle w:val="Ttulo1"/>
      </w:pPr>
      <w:bookmarkStart w:id="19" w:name="__RefHeading___Toc141253328"/>
      <w:bookmarkEnd w:id="19"/>
      <w:r>
        <w:t>Referências</w:t>
      </w:r>
      <w:bookmarkEnd w:id="5"/>
    </w:p>
    <w:p w:rsidR="00D379BC" w:rsidRDefault="00D379BC" w:rsidP="007455DF">
      <w:pPr>
        <w:jc w:val="left"/>
      </w:pPr>
      <w:r>
        <w:br/>
      </w:r>
      <w:r w:rsidR="007455DF" w:rsidRPr="007455DF">
        <w:t>Documento Requisitos do Produto_AcademiaBodyFit</w:t>
      </w:r>
    </w:p>
    <w:sectPr w:rsidR="00D379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418" w:bottom="1418" w:left="1418" w:header="680" w:footer="68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1509" w:rsidRDefault="00C81509">
      <w:pPr>
        <w:spacing w:before="0" w:after="0"/>
      </w:pPr>
      <w:r>
        <w:separator/>
      </w:r>
    </w:p>
  </w:endnote>
  <w:endnote w:type="continuationSeparator" w:id="1">
    <w:p w:rsidR="00C81509" w:rsidRDefault="00C81509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4158"/>
      <w:gridCol w:w="1980"/>
      <w:gridCol w:w="2160"/>
      <w:gridCol w:w="914"/>
    </w:tblGrid>
    <w:tr w:rsidR="00D379BC">
      <w:trPr>
        <w:trHeight w:val="302"/>
      </w:trPr>
      <w:tc>
        <w:tcPr>
          <w:tcW w:w="4158" w:type="dxa"/>
          <w:tcBorders>
            <w:top w:val="single" w:sz="4" w:space="0" w:color="000000"/>
          </w:tcBorders>
          <w:shd w:val="clear" w:color="auto" w:fill="auto"/>
        </w:tcPr>
        <w:p w:rsidR="00D379BC" w:rsidRDefault="00D379BC">
          <w:pPr>
            <w:rPr>
              <w:sz w:val="16"/>
            </w:rPr>
          </w:pPr>
          <w:r>
            <w:rPr>
              <w:i/>
              <w:sz w:val="16"/>
            </w:rPr>
            <w:t xml:space="preserve">&lt;Nome do Projeto&gt; </w:t>
          </w:r>
        </w:p>
      </w:tc>
      <w:tc>
        <w:tcPr>
          <w:tcW w:w="1980" w:type="dxa"/>
          <w:tcBorders>
            <w:top w:val="single" w:sz="4" w:space="0" w:color="000000"/>
          </w:tcBorders>
          <w:shd w:val="clear" w:color="auto" w:fill="auto"/>
        </w:tcPr>
        <w:p w:rsidR="00D379BC" w:rsidRDefault="00D379BC">
          <w:pPr>
            <w:rPr>
              <w:sz w:val="16"/>
            </w:rPr>
          </w:pPr>
          <w:r>
            <w:rPr>
              <w:sz w:val="16"/>
            </w:rPr>
            <w:t xml:space="preserve">Confidencial </w:t>
          </w:r>
        </w:p>
      </w:tc>
      <w:tc>
        <w:tcPr>
          <w:tcW w:w="2160" w:type="dxa"/>
          <w:tcBorders>
            <w:top w:val="single" w:sz="4" w:space="0" w:color="000000"/>
          </w:tcBorders>
          <w:shd w:val="clear" w:color="auto" w:fill="auto"/>
        </w:tcPr>
        <w:p w:rsidR="00D379BC" w:rsidRDefault="00D379BC">
          <w:pPr>
            <w:snapToGrid w:val="0"/>
            <w:rPr>
              <w:sz w:val="16"/>
            </w:rPr>
          </w:pPr>
        </w:p>
      </w:tc>
      <w:tc>
        <w:tcPr>
          <w:tcW w:w="914" w:type="dxa"/>
          <w:tcBorders>
            <w:top w:val="single" w:sz="4" w:space="0" w:color="000000"/>
          </w:tcBorders>
          <w:shd w:val="clear" w:color="auto" w:fill="auto"/>
        </w:tcPr>
        <w:p w:rsidR="00D379BC" w:rsidRDefault="00D379BC">
          <w:r>
            <w:rPr>
              <w:sz w:val="16"/>
            </w:rPr>
            <w:t xml:space="preserve">Pág </w:t>
          </w:r>
          <w:r>
            <w:rPr>
              <w:rStyle w:val="Nmerodepgina"/>
              <w:rFonts w:cs="Arial"/>
              <w:sz w:val="16"/>
            </w:rPr>
            <w:fldChar w:fldCharType="begin"/>
          </w:r>
          <w:r>
            <w:rPr>
              <w:rStyle w:val="Nmerodepgina"/>
              <w:rFonts w:cs="Arial"/>
              <w:sz w:val="16"/>
            </w:rPr>
            <w:instrText xml:space="preserve"> PAGE </w:instrText>
          </w:r>
          <w:r>
            <w:rPr>
              <w:rStyle w:val="Nmerodepgina"/>
              <w:rFonts w:cs="Arial"/>
              <w:sz w:val="16"/>
            </w:rPr>
            <w:fldChar w:fldCharType="separate"/>
          </w:r>
          <w:r>
            <w:rPr>
              <w:rStyle w:val="Nmerodepgina"/>
              <w:rFonts w:cs="Arial"/>
              <w:sz w:val="16"/>
            </w:rPr>
            <w:t>0</w:t>
          </w:r>
          <w:r>
            <w:rPr>
              <w:rStyle w:val="Nmerodepgina"/>
              <w:rFonts w:cs="Arial"/>
              <w:sz w:val="16"/>
            </w:rPr>
            <w:fldChar w:fldCharType="end"/>
          </w:r>
          <w:r>
            <w:rPr>
              <w:rStyle w:val="Nmerodepgina"/>
              <w:rFonts w:ascii="Arial" w:hAnsi="Arial" w:cs="Arial"/>
              <w:sz w:val="16"/>
            </w:rPr>
            <w:t>/</w:t>
          </w:r>
          <w:r>
            <w:rPr>
              <w:rStyle w:val="Nmerodepgina"/>
              <w:rFonts w:cs="Arial"/>
              <w:sz w:val="16"/>
            </w:rPr>
            <w:fldChar w:fldCharType="begin"/>
          </w:r>
          <w:r>
            <w:rPr>
              <w:rStyle w:val="Nmerodepgina"/>
              <w:rFonts w:cs="Arial"/>
              <w:sz w:val="16"/>
            </w:rPr>
            <w:instrText xml:space="preserve"> NUMPAGES \* ARABIC </w:instrText>
          </w:r>
          <w:r>
            <w:rPr>
              <w:rStyle w:val="Nmerodepgina"/>
              <w:rFonts w:cs="Arial"/>
              <w:sz w:val="16"/>
            </w:rPr>
            <w:fldChar w:fldCharType="separate"/>
          </w:r>
          <w:r w:rsidR="00DA0777">
            <w:rPr>
              <w:rStyle w:val="Nmerodepgina"/>
              <w:rFonts w:cs="Arial"/>
              <w:noProof/>
              <w:sz w:val="16"/>
            </w:rPr>
            <w:t>16</w:t>
          </w:r>
          <w:r>
            <w:rPr>
              <w:rStyle w:val="Nmerodepgina"/>
              <w:rFonts w:cs="Arial"/>
              <w:sz w:val="16"/>
            </w:rPr>
            <w:fldChar w:fldCharType="end"/>
          </w:r>
        </w:p>
      </w:tc>
    </w:tr>
  </w:tbl>
  <w:p w:rsidR="00D379BC" w:rsidRDefault="00D379BC">
    <w:pPr>
      <w:rPr>
        <w:sz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9BC" w:rsidRDefault="00D379BC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4158"/>
      <w:gridCol w:w="1980"/>
      <w:gridCol w:w="2160"/>
      <w:gridCol w:w="914"/>
    </w:tblGrid>
    <w:tr w:rsidR="00D379BC">
      <w:trPr>
        <w:trHeight w:val="302"/>
      </w:trPr>
      <w:tc>
        <w:tcPr>
          <w:tcW w:w="4158" w:type="dxa"/>
          <w:tcBorders>
            <w:top w:val="single" w:sz="4" w:space="0" w:color="000000"/>
          </w:tcBorders>
          <w:shd w:val="clear" w:color="auto" w:fill="auto"/>
        </w:tcPr>
        <w:p w:rsidR="00D379BC" w:rsidRDefault="00D379BC">
          <w:pPr>
            <w:snapToGrid w:val="0"/>
            <w:rPr>
              <w:sz w:val="16"/>
            </w:rPr>
          </w:pPr>
          <w:r>
            <w:rPr>
              <w:i/>
              <w:sz w:val="16"/>
            </w:rPr>
            <w:t>BodyFitSystem</w:t>
          </w:r>
        </w:p>
      </w:tc>
      <w:tc>
        <w:tcPr>
          <w:tcW w:w="1980" w:type="dxa"/>
          <w:tcBorders>
            <w:top w:val="single" w:sz="4" w:space="0" w:color="000000"/>
          </w:tcBorders>
          <w:shd w:val="clear" w:color="auto" w:fill="auto"/>
        </w:tcPr>
        <w:p w:rsidR="00D379BC" w:rsidRDefault="00D379BC">
          <w:pPr>
            <w:rPr>
              <w:sz w:val="16"/>
            </w:rPr>
          </w:pPr>
          <w:r>
            <w:rPr>
              <w:sz w:val="16"/>
            </w:rPr>
            <w:t xml:space="preserve">Confidencial </w:t>
          </w:r>
        </w:p>
      </w:tc>
      <w:tc>
        <w:tcPr>
          <w:tcW w:w="2160" w:type="dxa"/>
          <w:tcBorders>
            <w:top w:val="single" w:sz="4" w:space="0" w:color="000000"/>
          </w:tcBorders>
          <w:shd w:val="clear" w:color="auto" w:fill="auto"/>
        </w:tcPr>
        <w:p w:rsidR="00D379BC" w:rsidRDefault="00D379BC">
          <w:pPr>
            <w:snapToGrid w:val="0"/>
            <w:rPr>
              <w:sz w:val="16"/>
            </w:rPr>
          </w:pPr>
        </w:p>
      </w:tc>
      <w:tc>
        <w:tcPr>
          <w:tcW w:w="914" w:type="dxa"/>
          <w:tcBorders>
            <w:top w:val="single" w:sz="4" w:space="0" w:color="000000"/>
          </w:tcBorders>
          <w:shd w:val="clear" w:color="auto" w:fill="auto"/>
        </w:tcPr>
        <w:p w:rsidR="00D379BC" w:rsidRDefault="00D379BC">
          <w:r>
            <w:rPr>
              <w:sz w:val="16"/>
            </w:rPr>
            <w:t xml:space="preserve">Pág </w:t>
          </w:r>
          <w:r>
            <w:rPr>
              <w:rStyle w:val="Nmerodepgina"/>
              <w:rFonts w:cs="Arial"/>
              <w:sz w:val="16"/>
            </w:rPr>
            <w:fldChar w:fldCharType="begin"/>
          </w:r>
          <w:r>
            <w:rPr>
              <w:rStyle w:val="Nmerodepgina"/>
              <w:rFonts w:cs="Arial"/>
              <w:sz w:val="16"/>
            </w:rPr>
            <w:instrText xml:space="preserve"> PAGE </w:instrText>
          </w:r>
          <w:r>
            <w:rPr>
              <w:rStyle w:val="Nmerodepgina"/>
              <w:rFonts w:cs="Arial"/>
              <w:sz w:val="16"/>
            </w:rPr>
            <w:fldChar w:fldCharType="separate"/>
          </w:r>
          <w:r w:rsidR="00686117">
            <w:rPr>
              <w:rStyle w:val="Nmerodepgina"/>
              <w:rFonts w:cs="Arial"/>
              <w:noProof/>
              <w:sz w:val="16"/>
            </w:rPr>
            <w:t>4</w:t>
          </w:r>
          <w:r>
            <w:rPr>
              <w:rStyle w:val="Nmerodepgina"/>
              <w:rFonts w:cs="Arial"/>
              <w:sz w:val="16"/>
            </w:rPr>
            <w:fldChar w:fldCharType="end"/>
          </w:r>
          <w:r>
            <w:rPr>
              <w:rStyle w:val="Nmerodepgina"/>
              <w:rFonts w:ascii="Arial" w:hAnsi="Arial" w:cs="Arial"/>
              <w:sz w:val="16"/>
            </w:rPr>
            <w:t>/</w:t>
          </w:r>
          <w:r>
            <w:rPr>
              <w:rStyle w:val="Nmerodepgina"/>
              <w:rFonts w:cs="Arial"/>
              <w:sz w:val="16"/>
            </w:rPr>
            <w:fldChar w:fldCharType="begin"/>
          </w:r>
          <w:r>
            <w:rPr>
              <w:rStyle w:val="Nmerodepgina"/>
              <w:rFonts w:cs="Arial"/>
              <w:sz w:val="16"/>
            </w:rPr>
            <w:instrText xml:space="preserve"> NUMPAGES \* ARABIC </w:instrText>
          </w:r>
          <w:r>
            <w:rPr>
              <w:rStyle w:val="Nmerodepgina"/>
              <w:rFonts w:cs="Arial"/>
              <w:sz w:val="16"/>
            </w:rPr>
            <w:fldChar w:fldCharType="separate"/>
          </w:r>
          <w:r w:rsidR="00686117">
            <w:rPr>
              <w:rStyle w:val="Nmerodepgina"/>
              <w:rFonts w:cs="Arial"/>
              <w:noProof/>
              <w:sz w:val="16"/>
            </w:rPr>
            <w:t>16</w:t>
          </w:r>
          <w:r>
            <w:rPr>
              <w:rStyle w:val="Nmerodepgina"/>
              <w:rFonts w:cs="Arial"/>
              <w:sz w:val="16"/>
            </w:rPr>
            <w:fldChar w:fldCharType="end"/>
          </w:r>
        </w:p>
      </w:tc>
    </w:tr>
  </w:tbl>
  <w:p w:rsidR="00D379BC" w:rsidRDefault="00D379BC">
    <w:pPr>
      <w:rPr>
        <w:sz w:val="16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9BC" w:rsidRDefault="00D379B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1509" w:rsidRDefault="00C81509">
      <w:pPr>
        <w:spacing w:before="0" w:after="0"/>
      </w:pPr>
      <w:r>
        <w:separator/>
      </w:r>
    </w:p>
  </w:footnote>
  <w:footnote w:type="continuationSeparator" w:id="1">
    <w:p w:rsidR="00C81509" w:rsidRDefault="00C81509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CellMar>
        <w:left w:w="70" w:type="dxa"/>
        <w:right w:w="70" w:type="dxa"/>
      </w:tblCellMar>
      <w:tblLook w:val="0000"/>
    </w:tblPr>
    <w:tblGrid>
      <w:gridCol w:w="4304"/>
      <w:gridCol w:w="4340"/>
    </w:tblGrid>
    <w:tr w:rsidR="00D379BC">
      <w:trPr>
        <w:trHeight w:val="695"/>
      </w:trPr>
      <w:tc>
        <w:tcPr>
          <w:tcW w:w="4304" w:type="dxa"/>
          <w:tcBorders>
            <w:top w:val="single" w:sz="4" w:space="0" w:color="000000"/>
          </w:tcBorders>
          <w:shd w:val="clear" w:color="auto" w:fill="auto"/>
        </w:tcPr>
        <w:p w:rsidR="00D379BC" w:rsidRDefault="00D379BC">
          <w:pPr>
            <w:pStyle w:val="Rodap"/>
            <w:snapToGrid w:val="0"/>
          </w:pPr>
          <w:r>
            <w:t>&lt;logo ou nome do cliente&gt;</w:t>
          </w:r>
        </w:p>
      </w:tc>
      <w:tc>
        <w:tcPr>
          <w:tcW w:w="4340" w:type="dxa"/>
          <w:tcBorders>
            <w:top w:val="single" w:sz="4" w:space="0" w:color="000000"/>
          </w:tcBorders>
          <w:shd w:val="clear" w:color="auto" w:fill="auto"/>
        </w:tcPr>
        <w:p w:rsidR="00D379BC" w:rsidRDefault="00D379BC">
          <w:pPr>
            <w:snapToGrid w:val="0"/>
            <w:spacing w:after="0"/>
            <w:rPr>
              <w:sz w:val="20"/>
              <w:lang w:val="pt-BR" w:eastAsia="pt-BR"/>
            </w:rPr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left:0;text-align:left;margin-left:171.4pt;margin-top:-29.05pt;width:50.85pt;height:28.85pt;z-index:1;mso-wrap-distance-left:9.05pt;mso-wrap-distance-right:9.05pt;mso-position-horizontal-relative:text;mso-position-vertical-relative:text" filled="t">
                <v:fill color2="black"/>
                <v:imagedata r:id="rId1" o:title=""/>
                <w10:wrap type="topAndBottom"/>
              </v:shape>
            </w:pict>
          </w:r>
        </w:p>
      </w:tc>
    </w:tr>
  </w:tbl>
  <w:p w:rsidR="00D379BC" w:rsidRDefault="00D379BC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9BC" w:rsidRDefault="00D379BC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CellMar>
        <w:left w:w="70" w:type="dxa"/>
        <w:right w:w="70" w:type="dxa"/>
      </w:tblCellMar>
      <w:tblLook w:val="0000"/>
    </w:tblPr>
    <w:tblGrid>
      <w:gridCol w:w="4605"/>
      <w:gridCol w:w="4605"/>
    </w:tblGrid>
    <w:tr w:rsidR="00D379BC">
      <w:trPr>
        <w:trHeight w:val="695"/>
      </w:trPr>
      <w:tc>
        <w:tcPr>
          <w:tcW w:w="4605" w:type="dxa"/>
          <w:tcBorders>
            <w:top w:val="single" w:sz="4" w:space="0" w:color="000000"/>
          </w:tcBorders>
          <w:shd w:val="clear" w:color="auto" w:fill="auto"/>
        </w:tcPr>
        <w:p w:rsidR="00D379BC" w:rsidRDefault="00021CD1">
          <w:pPr>
            <w:pStyle w:val="Rodap"/>
          </w:pPr>
          <w:r>
            <w:rPr>
              <w:i/>
            </w:rPr>
            <w:t>BodyFit</w:t>
          </w:r>
        </w:p>
      </w:tc>
      <w:tc>
        <w:tcPr>
          <w:tcW w:w="4605" w:type="dxa"/>
          <w:tcBorders>
            <w:top w:val="single" w:sz="4" w:space="0" w:color="000000"/>
          </w:tcBorders>
          <w:shd w:val="clear" w:color="auto" w:fill="auto"/>
        </w:tcPr>
        <w:p w:rsidR="00D379BC" w:rsidRDefault="00D379BC">
          <w:pPr>
            <w:snapToGrid w:val="0"/>
            <w:spacing w:after="0"/>
          </w:pPr>
        </w:p>
      </w:tc>
    </w:tr>
  </w:tbl>
  <w:p w:rsidR="00D379BC" w:rsidRDefault="00D379BC">
    <w:pPr>
      <w:pStyle w:val="Cabealh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CellMar>
        <w:left w:w="70" w:type="dxa"/>
        <w:right w:w="70" w:type="dxa"/>
      </w:tblCellMar>
      <w:tblLook w:val="0000"/>
    </w:tblPr>
    <w:tblGrid>
      <w:gridCol w:w="4605"/>
      <w:gridCol w:w="4605"/>
    </w:tblGrid>
    <w:tr w:rsidR="00D379BC">
      <w:trPr>
        <w:trHeight w:val="695"/>
      </w:trPr>
      <w:tc>
        <w:tcPr>
          <w:tcW w:w="4605" w:type="dxa"/>
          <w:tcBorders>
            <w:top w:val="single" w:sz="4" w:space="0" w:color="000000"/>
          </w:tcBorders>
          <w:shd w:val="clear" w:color="auto" w:fill="auto"/>
        </w:tcPr>
        <w:p w:rsidR="00D379BC" w:rsidRDefault="00D379BC">
          <w:pPr>
            <w:pStyle w:val="Rodap"/>
          </w:pPr>
          <w:r>
            <w:t>&lt;logo ou nome do cliente&gt;</w:t>
          </w:r>
        </w:p>
      </w:tc>
      <w:tc>
        <w:tcPr>
          <w:tcW w:w="4605" w:type="dxa"/>
          <w:tcBorders>
            <w:top w:val="single" w:sz="4" w:space="0" w:color="000000"/>
          </w:tcBorders>
          <w:shd w:val="clear" w:color="auto" w:fill="auto"/>
        </w:tcPr>
        <w:p w:rsidR="00D379BC" w:rsidRDefault="00D379BC">
          <w:pPr>
            <w:snapToGrid w:val="0"/>
            <w:spacing w:after="0"/>
          </w:pPr>
        </w:p>
      </w:tc>
    </w:tr>
  </w:tbl>
  <w:p w:rsidR="00D379BC" w:rsidRDefault="00D379BC">
    <w:pPr>
      <w:pStyle w:val="Cabealh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18"/>
        </w:tabs>
        <w:ind w:left="71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attachedTemplate r:id="rId1"/>
  <w:stylePaneFormatFilter w:val="000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70975"/>
    <w:rsid w:val="000023E0"/>
    <w:rsid w:val="00012302"/>
    <w:rsid w:val="00021CD1"/>
    <w:rsid w:val="00021FCA"/>
    <w:rsid w:val="00054DA1"/>
    <w:rsid w:val="00056889"/>
    <w:rsid w:val="000621D7"/>
    <w:rsid w:val="00092A41"/>
    <w:rsid w:val="000A0AD0"/>
    <w:rsid w:val="000A5284"/>
    <w:rsid w:val="000D1897"/>
    <w:rsid w:val="000F2764"/>
    <w:rsid w:val="00101872"/>
    <w:rsid w:val="00104737"/>
    <w:rsid w:val="001247C8"/>
    <w:rsid w:val="001279DA"/>
    <w:rsid w:val="001877FD"/>
    <w:rsid w:val="00192A6E"/>
    <w:rsid w:val="001D59BF"/>
    <w:rsid w:val="001E57BD"/>
    <w:rsid w:val="00216F0F"/>
    <w:rsid w:val="00230CAD"/>
    <w:rsid w:val="00236F32"/>
    <w:rsid w:val="002410A1"/>
    <w:rsid w:val="00270975"/>
    <w:rsid w:val="0028422C"/>
    <w:rsid w:val="002B0B6D"/>
    <w:rsid w:val="002B2726"/>
    <w:rsid w:val="002D444D"/>
    <w:rsid w:val="002F3E36"/>
    <w:rsid w:val="002F7582"/>
    <w:rsid w:val="003012E7"/>
    <w:rsid w:val="00305B07"/>
    <w:rsid w:val="0032318C"/>
    <w:rsid w:val="00324BD3"/>
    <w:rsid w:val="003549A7"/>
    <w:rsid w:val="00380A99"/>
    <w:rsid w:val="00382006"/>
    <w:rsid w:val="00387EAA"/>
    <w:rsid w:val="00393CDC"/>
    <w:rsid w:val="00394B62"/>
    <w:rsid w:val="00397A13"/>
    <w:rsid w:val="003B252C"/>
    <w:rsid w:val="003B78CF"/>
    <w:rsid w:val="003E45EB"/>
    <w:rsid w:val="003E4FD2"/>
    <w:rsid w:val="003E5A8A"/>
    <w:rsid w:val="003F009F"/>
    <w:rsid w:val="0045071B"/>
    <w:rsid w:val="004979CA"/>
    <w:rsid w:val="004A1EBB"/>
    <w:rsid w:val="004B3CF5"/>
    <w:rsid w:val="004E1D20"/>
    <w:rsid w:val="004E369D"/>
    <w:rsid w:val="004F118C"/>
    <w:rsid w:val="004F1E7F"/>
    <w:rsid w:val="0051470C"/>
    <w:rsid w:val="00534185"/>
    <w:rsid w:val="00540515"/>
    <w:rsid w:val="00541E43"/>
    <w:rsid w:val="005514EF"/>
    <w:rsid w:val="00593EFE"/>
    <w:rsid w:val="005A2EC4"/>
    <w:rsid w:val="005E54D0"/>
    <w:rsid w:val="006423FA"/>
    <w:rsid w:val="00665B2F"/>
    <w:rsid w:val="006701A5"/>
    <w:rsid w:val="00686117"/>
    <w:rsid w:val="00690861"/>
    <w:rsid w:val="006B0B75"/>
    <w:rsid w:val="006D1655"/>
    <w:rsid w:val="006D6DB9"/>
    <w:rsid w:val="00706D9E"/>
    <w:rsid w:val="0072237F"/>
    <w:rsid w:val="00723BF8"/>
    <w:rsid w:val="0073704D"/>
    <w:rsid w:val="00744D3A"/>
    <w:rsid w:val="007455DF"/>
    <w:rsid w:val="00753986"/>
    <w:rsid w:val="00784DA3"/>
    <w:rsid w:val="0081723D"/>
    <w:rsid w:val="0084404F"/>
    <w:rsid w:val="00886A66"/>
    <w:rsid w:val="008D175A"/>
    <w:rsid w:val="008E48B6"/>
    <w:rsid w:val="009208B4"/>
    <w:rsid w:val="009418EE"/>
    <w:rsid w:val="00954D85"/>
    <w:rsid w:val="00976521"/>
    <w:rsid w:val="00980F0A"/>
    <w:rsid w:val="00993470"/>
    <w:rsid w:val="009D6646"/>
    <w:rsid w:val="009F7A19"/>
    <w:rsid w:val="00A0057A"/>
    <w:rsid w:val="00AD0FA2"/>
    <w:rsid w:val="00AF5F35"/>
    <w:rsid w:val="00B028D3"/>
    <w:rsid w:val="00B06B03"/>
    <w:rsid w:val="00B10DE9"/>
    <w:rsid w:val="00B379A0"/>
    <w:rsid w:val="00B52284"/>
    <w:rsid w:val="00BC1415"/>
    <w:rsid w:val="00BC7C1F"/>
    <w:rsid w:val="00BE204B"/>
    <w:rsid w:val="00C35636"/>
    <w:rsid w:val="00C441AA"/>
    <w:rsid w:val="00C531BC"/>
    <w:rsid w:val="00C5640D"/>
    <w:rsid w:val="00C81509"/>
    <w:rsid w:val="00C95898"/>
    <w:rsid w:val="00C97C7A"/>
    <w:rsid w:val="00CC3474"/>
    <w:rsid w:val="00CD6C7E"/>
    <w:rsid w:val="00CF5674"/>
    <w:rsid w:val="00D13099"/>
    <w:rsid w:val="00D1436C"/>
    <w:rsid w:val="00D379BC"/>
    <w:rsid w:val="00D539A1"/>
    <w:rsid w:val="00DA0777"/>
    <w:rsid w:val="00DA4082"/>
    <w:rsid w:val="00DB20D2"/>
    <w:rsid w:val="00DC1E4E"/>
    <w:rsid w:val="00E0755E"/>
    <w:rsid w:val="00E257C3"/>
    <w:rsid w:val="00E705CB"/>
    <w:rsid w:val="00E70C7A"/>
    <w:rsid w:val="00E7537B"/>
    <w:rsid w:val="00E85115"/>
    <w:rsid w:val="00E9154B"/>
    <w:rsid w:val="00E94B49"/>
    <w:rsid w:val="00E961FF"/>
    <w:rsid w:val="00EB142A"/>
    <w:rsid w:val="00ED52D6"/>
    <w:rsid w:val="00F03E9E"/>
    <w:rsid w:val="00F07216"/>
    <w:rsid w:val="00F168F2"/>
    <w:rsid w:val="00F41C6E"/>
    <w:rsid w:val="00FA6667"/>
    <w:rsid w:val="00FC1483"/>
    <w:rsid w:val="00FE1264"/>
    <w:rsid w:val="00FE4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before="60" w:after="60"/>
      <w:jc w:val="both"/>
    </w:pPr>
    <w:rPr>
      <w:rFonts w:ascii="Times" w:hAnsi="Times" w:cs="Times"/>
      <w:sz w:val="22"/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top w:val="none" w:sz="0" w:space="0" w:color="000000"/>
        <w:left w:val="none" w:sz="0" w:space="0" w:color="000000"/>
        <w:bottom w:val="single" w:sz="4" w:space="1" w:color="000000"/>
        <w:right w:val="none" w:sz="0" w:space="0" w:color="000000"/>
      </w:pBdr>
      <w:shd w:val="clear" w:color="auto" w:fill="FFFFFF"/>
      <w:spacing w:before="500" w:after="120"/>
      <w:outlineLvl w:val="0"/>
    </w:pPr>
    <w:rPr>
      <w:rFonts w:ascii="Verdana" w:hAnsi="Verdana" w:cs="Verdana"/>
      <w:b/>
      <w:kern w:val="1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/>
      <w:outlineLvl w:val="4"/>
    </w:pPr>
    <w:rPr>
      <w:rFonts w:ascii="Arial" w:hAnsi="Arial" w:cs="Arial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rFonts w:ascii="Arial" w:hAnsi="Arial" w:cs="Arial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 w:cs="Arial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 w:cs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 w:cs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5z1">
    <w:name w:val="WW8Num5z1"/>
    <w:rPr>
      <w:rFonts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4">
    <w:name w:val="WW8Num5z4"/>
    <w:rPr>
      <w:rFonts w:ascii="Courier New" w:hAnsi="Courier New" w:cs="Courier New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Fontepargpadro1">
    <w:name w:val="Fonte parág. padrão1"/>
  </w:style>
  <w:style w:type="character" w:styleId="Hyperlink">
    <w:name w:val="Hyperlink"/>
    <w:rPr>
      <w:color w:val="0000FF"/>
      <w:u w:val="single"/>
    </w:rPr>
  </w:style>
  <w:style w:type="character" w:styleId="Nmerodepgina">
    <w:name w:val="page number"/>
    <w:basedOn w:val="Fontepargpadro1"/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jc w:val="center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Rodap">
    <w:name w:val="footer"/>
    <w:basedOn w:val="Normal"/>
    <w:pPr>
      <w:tabs>
        <w:tab w:val="center" w:pos="4153"/>
        <w:tab w:val="right" w:pos="8306"/>
      </w:tabs>
      <w:spacing w:after="0"/>
    </w:pPr>
    <w:rPr>
      <w:rFonts w:ascii="Arial" w:hAnsi="Arial" w:cs="Arial"/>
      <w:sz w:val="16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PSCComentarioTemplate">
    <w:name w:val="PSC_Comentario_Template"/>
    <w:basedOn w:val="Normal"/>
    <w:rPr>
      <w:i/>
    </w:rPr>
  </w:style>
  <w:style w:type="paragraph" w:customStyle="1" w:styleId="PSCLegenda">
    <w:name w:val="PSC_Legenda"/>
    <w:basedOn w:val="Normal"/>
    <w:pPr>
      <w:jc w:val="center"/>
    </w:pPr>
    <w:rPr>
      <w:rFonts w:ascii="Times New Roman" w:hAnsi="Times New Roman" w:cs="Times New Roman"/>
      <w:b/>
    </w:rPr>
  </w:style>
  <w:style w:type="paragraph" w:customStyle="1" w:styleId="PSCReferencia">
    <w:name w:val="PSC_Referencia"/>
    <w:basedOn w:val="Normal"/>
    <w:pPr>
      <w:numPr>
        <w:numId w:val="2"/>
      </w:numPr>
    </w:pPr>
  </w:style>
  <w:style w:type="paragraph" w:customStyle="1" w:styleId="PSCRequisito">
    <w:name w:val="PSC_Requisito"/>
    <w:basedOn w:val="Normal"/>
    <w:pPr>
      <w:pBdr>
        <w:top w:val="single" w:sz="4" w:space="1" w:color="000000"/>
        <w:left w:val="none" w:sz="0" w:space="0" w:color="000000"/>
        <w:bottom w:val="single" w:sz="4" w:space="1" w:color="000000"/>
        <w:right w:val="none" w:sz="0" w:space="0" w:color="000000"/>
      </w:pBdr>
      <w:jc w:val="center"/>
    </w:pPr>
    <w:rPr>
      <w:rFonts w:ascii="Verdana" w:hAnsi="Verdana" w:cs="Verdana"/>
      <w:b/>
      <w:sz w:val="20"/>
    </w:rPr>
  </w:style>
  <w:style w:type="paragraph" w:customStyle="1" w:styleId="PSCTabelaCabecalho">
    <w:name w:val="PSC_Tabela_Cabecalho"/>
    <w:basedOn w:val="Normal"/>
    <w:pPr>
      <w:jc w:val="left"/>
    </w:pPr>
    <w:rPr>
      <w:rFonts w:ascii="Verdana" w:hAnsi="Verdana" w:cs="Verdana"/>
      <w:b/>
      <w:sz w:val="20"/>
    </w:rPr>
  </w:style>
  <w:style w:type="paragraph" w:customStyle="1" w:styleId="titulocapa">
    <w:name w:val="titulo_capa"/>
    <w:pPr>
      <w:suppressAutoHyphens/>
      <w:ind w:hanging="547"/>
      <w:jc w:val="center"/>
    </w:pPr>
    <w:rPr>
      <w:rFonts w:ascii="Verdana" w:hAnsi="Verdana" w:cs="Verdana"/>
      <w:b/>
      <w:sz w:val="28"/>
      <w:lang w:eastAsia="pt-BR"/>
    </w:rPr>
  </w:style>
  <w:style w:type="paragraph" w:customStyle="1" w:styleId="titulocapaprojeto">
    <w:name w:val="titulo_capa_projeto"/>
    <w:basedOn w:val="Normal"/>
    <w:pPr>
      <w:ind w:hanging="547"/>
      <w:jc w:val="center"/>
    </w:pPr>
    <w:rPr>
      <w:rFonts w:ascii="Verdana" w:hAnsi="Verdana" w:cs="Verdana"/>
      <w:color w:val="000000"/>
      <w:sz w:val="24"/>
    </w:rPr>
  </w:style>
  <w:style w:type="paragraph" w:customStyle="1" w:styleId="titulocapa2">
    <w:name w:val="titulo_capa2"/>
    <w:pPr>
      <w:suppressAutoHyphens/>
      <w:ind w:hanging="547"/>
      <w:jc w:val="center"/>
    </w:pPr>
    <w:rPr>
      <w:rFonts w:ascii="Verdana" w:hAnsi="Verdana" w:cs="Verdana"/>
      <w:sz w:val="22"/>
      <w:lang w:eastAsia="pt-BR"/>
    </w:rPr>
  </w:style>
  <w:style w:type="paragraph" w:styleId="Sumrio2">
    <w:name w:val="toc 2"/>
    <w:basedOn w:val="Normal"/>
    <w:next w:val="Normal"/>
    <w:pPr>
      <w:spacing w:before="120" w:after="0"/>
      <w:ind w:left="220"/>
      <w:jc w:val="left"/>
    </w:pPr>
    <w:rPr>
      <w:rFonts w:ascii="Times New Roman" w:hAnsi="Times New Roman" w:cs="Times New Roman"/>
      <w:i/>
      <w:iCs/>
      <w:sz w:val="20"/>
    </w:rPr>
  </w:style>
  <w:style w:type="paragraph" w:styleId="Sumrio3">
    <w:name w:val="toc 3"/>
    <w:basedOn w:val="Normal"/>
    <w:next w:val="Normal"/>
    <w:pPr>
      <w:spacing w:before="0" w:after="0"/>
      <w:ind w:left="440"/>
      <w:jc w:val="left"/>
    </w:pPr>
    <w:rPr>
      <w:rFonts w:ascii="Times New Roman" w:hAnsi="Times New Roman" w:cs="Times New Roman"/>
      <w:sz w:val="20"/>
    </w:rPr>
  </w:style>
  <w:style w:type="paragraph" w:styleId="Sumrio5">
    <w:name w:val="toc 5"/>
    <w:basedOn w:val="Normal"/>
    <w:next w:val="Normal"/>
    <w:pPr>
      <w:spacing w:before="0" w:after="0"/>
      <w:ind w:left="880"/>
      <w:jc w:val="left"/>
    </w:pPr>
    <w:rPr>
      <w:rFonts w:ascii="Times New Roman" w:hAnsi="Times New Roman" w:cs="Times New Roman"/>
      <w:sz w:val="20"/>
    </w:rPr>
  </w:style>
  <w:style w:type="paragraph" w:styleId="Sumrio1">
    <w:name w:val="toc 1"/>
    <w:basedOn w:val="Normal"/>
    <w:next w:val="Normal"/>
    <w:pPr>
      <w:spacing w:before="240" w:after="120"/>
      <w:jc w:val="left"/>
    </w:pPr>
    <w:rPr>
      <w:rFonts w:ascii="Times New Roman" w:hAnsi="Times New Roman" w:cs="Times New Roman"/>
      <w:b/>
      <w:bCs/>
      <w:sz w:val="20"/>
    </w:rPr>
  </w:style>
  <w:style w:type="paragraph" w:styleId="Sumrio4">
    <w:name w:val="toc 4"/>
    <w:basedOn w:val="Normal"/>
    <w:next w:val="Normal"/>
    <w:pPr>
      <w:spacing w:before="0" w:after="0"/>
      <w:ind w:left="660"/>
      <w:jc w:val="left"/>
    </w:pPr>
    <w:rPr>
      <w:rFonts w:ascii="Times New Roman" w:hAnsi="Times New Roman" w:cs="Times New Roman"/>
      <w:sz w:val="20"/>
    </w:rPr>
  </w:style>
  <w:style w:type="paragraph" w:styleId="Sumrio6">
    <w:name w:val="toc 6"/>
    <w:basedOn w:val="Normal"/>
    <w:next w:val="Normal"/>
    <w:pPr>
      <w:spacing w:before="0" w:after="0"/>
      <w:ind w:left="1100"/>
      <w:jc w:val="left"/>
    </w:pPr>
    <w:rPr>
      <w:rFonts w:ascii="Times New Roman" w:hAnsi="Times New Roman" w:cs="Times New Roman"/>
      <w:sz w:val="20"/>
    </w:rPr>
  </w:style>
  <w:style w:type="paragraph" w:styleId="Sumrio7">
    <w:name w:val="toc 7"/>
    <w:basedOn w:val="Normal"/>
    <w:next w:val="Normal"/>
    <w:pPr>
      <w:spacing w:before="0" w:after="0"/>
      <w:ind w:left="1320"/>
      <w:jc w:val="left"/>
    </w:pPr>
    <w:rPr>
      <w:rFonts w:ascii="Times New Roman" w:hAnsi="Times New Roman" w:cs="Times New Roman"/>
      <w:sz w:val="20"/>
    </w:rPr>
  </w:style>
  <w:style w:type="paragraph" w:styleId="Sumrio8">
    <w:name w:val="toc 8"/>
    <w:basedOn w:val="Normal"/>
    <w:next w:val="Normal"/>
    <w:pPr>
      <w:spacing w:before="0" w:after="0"/>
      <w:ind w:left="1540"/>
      <w:jc w:val="left"/>
    </w:pPr>
    <w:rPr>
      <w:rFonts w:ascii="Times New Roman" w:hAnsi="Times New Roman" w:cs="Times New Roman"/>
      <w:sz w:val="20"/>
    </w:rPr>
  </w:style>
  <w:style w:type="paragraph" w:styleId="Sumrio9">
    <w:name w:val="toc 9"/>
    <w:basedOn w:val="Normal"/>
    <w:next w:val="Normal"/>
    <w:pPr>
      <w:spacing w:before="0" w:after="0"/>
      <w:ind w:left="1760"/>
      <w:jc w:val="left"/>
    </w:pPr>
    <w:rPr>
      <w:rFonts w:ascii="Times New Roman" w:hAnsi="Times New Roman" w:cs="Times New Roman"/>
      <w:sz w:val="20"/>
    </w:rPr>
  </w:style>
  <w:style w:type="paragraph" w:styleId="Remissivo1">
    <w:name w:val="index 1"/>
    <w:basedOn w:val="Normal"/>
    <w:next w:val="Normal"/>
    <w:pPr>
      <w:ind w:left="220" w:hanging="220"/>
    </w:pPr>
  </w:style>
  <w:style w:type="paragraph" w:customStyle="1" w:styleId="Contedodoquadro">
    <w:name w:val="Conteúdo do quadro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_Projetos\prosces3\subprocessos\psc\templates\PROSCES-PSC-TMP-TMP-Extern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PROSCES-PSC-TMP-TMP-Externo</Template>
  <TotalTime>146</TotalTime>
  <Pages>16</Pages>
  <Words>2586</Words>
  <Characters>13967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 Introdução</vt:lpstr>
    </vt:vector>
  </TitlesOfParts>
  <Company/>
  <LinksUpToDate>false</LinksUpToDate>
  <CharactersWithSpaces>16520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Introdução</dc:title>
  <dc:creator>wlp022</dc:creator>
  <cp:lastModifiedBy>Pg</cp:lastModifiedBy>
  <cp:revision>56</cp:revision>
  <cp:lastPrinted>2016-10-07T05:13:00Z</cp:lastPrinted>
  <dcterms:created xsi:type="dcterms:W3CDTF">2016-10-07T03:03:00Z</dcterms:created>
  <dcterms:modified xsi:type="dcterms:W3CDTF">2016-10-07T05:28:00Z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